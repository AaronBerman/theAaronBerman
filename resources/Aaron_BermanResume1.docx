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83C7B" w14:textId="449967D8" w:rsidR="0045489E" w:rsidRPr="00F3260E" w:rsidRDefault="0008246E" w:rsidP="0045489E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b/>
          <w:sz w:val="23"/>
          <w:szCs w:val="23"/>
        </w:rPr>
      </w:pPr>
      <w:r w:rsidRPr="00F3260E">
        <w:rPr>
          <w:rFonts w:ascii="Garamond" w:hAnsi="Garamond" w:cs="Big Caslon Medium"/>
          <w:b/>
          <w:sz w:val="23"/>
          <w:szCs w:val="23"/>
        </w:rPr>
        <w:t>AARON BERMAN</w:t>
      </w:r>
    </w:p>
    <w:p w14:paraId="21CE318C" w14:textId="07ECE72D" w:rsidR="00392FB5" w:rsidRPr="00F3260E" w:rsidRDefault="0008246E" w:rsidP="00392FB5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Norfolk, VA 23502</w:t>
      </w:r>
      <w:r w:rsidR="0045489E" w:rsidRPr="00F3260E">
        <w:rPr>
          <w:rFonts w:ascii="Garamond" w:hAnsi="Garamond" w:cs="Big Caslon Medium"/>
          <w:sz w:val="23"/>
          <w:szCs w:val="23"/>
        </w:rPr>
        <w:t xml:space="preserve"> </w:t>
      </w:r>
    </w:p>
    <w:p w14:paraId="1C5557C5" w14:textId="5A2485ED" w:rsidR="00CC7C01" w:rsidRPr="00F3260E" w:rsidRDefault="0008246E" w:rsidP="00392FB5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757.277.5674</w:t>
      </w:r>
    </w:p>
    <w:p w14:paraId="57ED31B6" w14:textId="38D36AF5" w:rsidR="00CC7C01" w:rsidRPr="00F3260E" w:rsidRDefault="00472F9E" w:rsidP="00367BD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3"/>
          <w:szCs w:val="23"/>
        </w:rPr>
      </w:pPr>
      <w:hyperlink r:id="rId8" w:history="1">
        <w:r w:rsidR="0008246E" w:rsidRPr="00F3260E">
          <w:rPr>
            <w:rStyle w:val="Hyperlink"/>
            <w:rFonts w:ascii="Garamond" w:hAnsi="Garamond"/>
            <w:color w:val="auto"/>
            <w:sz w:val="23"/>
            <w:szCs w:val="23"/>
          </w:rPr>
          <w:t>beaker133@gmail.com</w:t>
        </w:r>
      </w:hyperlink>
    </w:p>
    <w:p w14:paraId="17B39363" w14:textId="76ADE9E4" w:rsidR="0008246E" w:rsidRPr="00F3260E" w:rsidRDefault="00472F9E" w:rsidP="00367BD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3"/>
          <w:szCs w:val="23"/>
        </w:rPr>
      </w:pPr>
      <w:hyperlink r:id="rId9" w:history="1">
        <w:r w:rsidR="0008246E" w:rsidRPr="00F3260E">
          <w:rPr>
            <w:rStyle w:val="Hyperlink"/>
            <w:rFonts w:ascii="Garamond" w:hAnsi="Garamond"/>
            <w:color w:val="auto"/>
            <w:sz w:val="23"/>
            <w:szCs w:val="23"/>
          </w:rPr>
          <w:t>linkedin.com/in/beaker</w:t>
        </w:r>
      </w:hyperlink>
      <w:r w:rsidR="00171D3B">
        <w:rPr>
          <w:rStyle w:val="Hyperlink"/>
          <w:rFonts w:ascii="Garamond" w:hAnsi="Garamond"/>
          <w:color w:val="auto"/>
          <w:sz w:val="23"/>
          <w:szCs w:val="23"/>
        </w:rPr>
        <w:t>133</w:t>
      </w:r>
    </w:p>
    <w:p w14:paraId="0DCFC8E4" w14:textId="77777777" w:rsidR="00CC7C01" w:rsidRPr="00F3260E" w:rsidRDefault="00CC7C01" w:rsidP="0045489E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sz w:val="23"/>
          <w:szCs w:val="23"/>
        </w:rPr>
      </w:pPr>
    </w:p>
    <w:p w14:paraId="27139BEF" w14:textId="77777777" w:rsidR="0045489E" w:rsidRPr="00F3260E" w:rsidRDefault="0045489E" w:rsidP="0045489E">
      <w:pPr>
        <w:jc w:val="center"/>
        <w:rPr>
          <w:rFonts w:ascii="Garamond" w:hAnsi="Garamond" w:cs="Big Caslon Medium"/>
          <w:sz w:val="23"/>
          <w:szCs w:val="23"/>
        </w:rPr>
      </w:pPr>
    </w:p>
    <w:p w14:paraId="3651E5A9" w14:textId="72F0D212" w:rsidR="0045489E" w:rsidRPr="00F3260E" w:rsidRDefault="00C818EA" w:rsidP="0045489E">
      <w:pPr>
        <w:jc w:val="center"/>
        <w:rPr>
          <w:rFonts w:ascii="Garamond" w:hAnsi="Garamond" w:cs="Big Caslon Medium"/>
          <w:b/>
          <w:sz w:val="23"/>
          <w:szCs w:val="23"/>
        </w:rPr>
      </w:pPr>
      <w:r w:rsidRPr="00F3260E">
        <w:rPr>
          <w:rFonts w:ascii="Garamond" w:hAnsi="Garamond" w:cs="Big Caslon Medium"/>
          <w:b/>
          <w:sz w:val="23"/>
          <w:szCs w:val="23"/>
        </w:rPr>
        <w:t>Security Specialist | Systems Administrator | Security Consultant</w:t>
      </w:r>
    </w:p>
    <w:p w14:paraId="7EE459F6" w14:textId="77777777" w:rsidR="0045489E" w:rsidRPr="00F3260E" w:rsidRDefault="0045489E" w:rsidP="0045489E">
      <w:pPr>
        <w:autoSpaceDE w:val="0"/>
        <w:autoSpaceDN w:val="0"/>
        <w:rPr>
          <w:rFonts w:ascii="Garamond" w:hAnsi="Garamond" w:cs="Big Caslon Medium"/>
          <w:sz w:val="23"/>
          <w:szCs w:val="23"/>
        </w:rPr>
      </w:pPr>
    </w:p>
    <w:p w14:paraId="54871EE2" w14:textId="0478A68E" w:rsidR="00A61E93" w:rsidRPr="00F3260E" w:rsidRDefault="0045114B" w:rsidP="0045489E">
      <w:pPr>
        <w:overflowPunct/>
        <w:autoSpaceDE w:val="0"/>
        <w:autoSpaceDN w:val="0"/>
        <w:jc w:val="both"/>
        <w:rPr>
          <w:rFonts w:ascii="Garamond" w:eastAsia="Calibri" w:hAnsi="Garamond" w:cs="Big Caslon Medium"/>
          <w:bCs/>
          <w:iCs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Cyber Security Analyst and Military Veteran leveraging knowledge and experience ensuring appropriate security controls are in place that will safeguard digital files and vital electronic infrastructure. </w:t>
      </w:r>
      <w:r w:rsidR="00C818EA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Adept</w:t>
      </w:r>
      <w:r w:rsidR="00C818EA" w:rsidRPr="00F3260E">
        <w:rPr>
          <w:rFonts w:ascii="Garamond" w:hAnsi="Garamond"/>
          <w:sz w:val="23"/>
          <w:szCs w:val="23"/>
        </w:rPr>
        <w:t xml:space="preserve"> at </w:t>
      </w:r>
      <w:r w:rsidR="00C818EA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diagnosing and resolving system hardware, software, connectivity, and security issues with a deep understanding of disaster recovery to implement backup procedures and techniques.</w:t>
      </w:r>
      <w:r w:rsidR="00996E64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Hands-on experience researching, developing</w:t>
      </w:r>
      <w:r w:rsidR="009400F2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>,</w:t>
      </w:r>
      <w:r w:rsidR="00996E64" w:rsidRPr="00F3260E">
        <w:rPr>
          <w:rFonts w:ascii="Garamond" w:eastAsia="Calibri" w:hAnsi="Garamond" w:cs="Big Caslon Medium"/>
          <w:bCs/>
          <w:iCs/>
          <w:kern w:val="0"/>
          <w:sz w:val="23"/>
          <w:szCs w:val="23"/>
        </w:rPr>
        <w:t xml:space="preserve"> and implementing testing methods and procedures. Possess a comprehensive background in data security, continuous integration, and organizational strategy. Career supported by a Bachelor of Science in Computer Science with a concentration in Cyber Security.</w:t>
      </w:r>
    </w:p>
    <w:p w14:paraId="7DCB4249" w14:textId="77777777" w:rsidR="0045489E" w:rsidRPr="00F3260E" w:rsidRDefault="0045489E" w:rsidP="0045489E">
      <w:pPr>
        <w:autoSpaceDE w:val="0"/>
        <w:autoSpaceDN w:val="0"/>
        <w:jc w:val="both"/>
        <w:rPr>
          <w:rFonts w:ascii="Garamond" w:hAnsi="Garamond" w:cs="Big Caslon Medium"/>
          <w:sz w:val="23"/>
          <w:szCs w:val="23"/>
        </w:rPr>
      </w:pPr>
    </w:p>
    <w:p w14:paraId="79BAF715" w14:textId="77777777" w:rsidR="0045489E" w:rsidRPr="00F3260E" w:rsidRDefault="0045489E" w:rsidP="0045489E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 w:cs="Big Caslon Medium"/>
          <w:sz w:val="23"/>
          <w:szCs w:val="23"/>
        </w:rPr>
        <w:sectPr w:rsidR="0045489E" w:rsidRPr="00F3260E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14A5D78B" w14:textId="1BCAD708" w:rsidR="0045489E" w:rsidRPr="00F3260E" w:rsidRDefault="00996E64" w:rsidP="0045489E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Software | Systems Security</w:t>
      </w:r>
    </w:p>
    <w:p w14:paraId="394AAD2A" w14:textId="622768C9" w:rsidR="0045489E" w:rsidRPr="00F3260E" w:rsidRDefault="00746AC6" w:rsidP="0045489E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Information Assurance</w:t>
      </w:r>
    </w:p>
    <w:p w14:paraId="1A1F4A5B" w14:textId="59C542E4" w:rsidR="00B607BA" w:rsidRPr="00F3260E" w:rsidRDefault="0045114B" w:rsidP="0045489E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Threats | Vulnerabilities</w:t>
      </w:r>
    </w:p>
    <w:p w14:paraId="00E1EA8B" w14:textId="77777777" w:rsidR="0045489E" w:rsidRPr="00F3260E" w:rsidRDefault="0045489E" w:rsidP="0045489E">
      <w:pPr>
        <w:pStyle w:val="ListParagraph"/>
        <w:autoSpaceDE w:val="0"/>
        <w:autoSpaceDN w:val="0"/>
        <w:jc w:val="both"/>
        <w:rPr>
          <w:rFonts w:ascii="Garamond" w:hAnsi="Garamond" w:cs="Big Caslon Medium"/>
          <w:sz w:val="23"/>
          <w:szCs w:val="23"/>
        </w:rPr>
      </w:pPr>
    </w:p>
    <w:p w14:paraId="75EF9881" w14:textId="6E0389BC" w:rsidR="0045489E" w:rsidRPr="00F3260E" w:rsidRDefault="00996E64" w:rsidP="0045489E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Programming Methodol</w:t>
      </w:r>
      <w:r w:rsidR="009400F2">
        <w:rPr>
          <w:rFonts w:ascii="Garamond" w:hAnsi="Garamond" w:cs="Big Caslon Medium"/>
          <w:sz w:val="23"/>
          <w:szCs w:val="23"/>
        </w:rPr>
        <w:t>o</w:t>
      </w:r>
      <w:r w:rsidRPr="00F3260E">
        <w:rPr>
          <w:rFonts w:ascii="Garamond" w:hAnsi="Garamond" w:cs="Big Caslon Medium"/>
          <w:sz w:val="23"/>
          <w:szCs w:val="23"/>
        </w:rPr>
        <w:t>gies</w:t>
      </w:r>
    </w:p>
    <w:p w14:paraId="499FE86D" w14:textId="405F2EEE" w:rsidR="00B607BA" w:rsidRPr="00F3260E" w:rsidRDefault="0045114B" w:rsidP="0045489E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Risk Management</w:t>
      </w:r>
      <w:r w:rsidR="00746AC6" w:rsidRPr="00F3260E">
        <w:rPr>
          <w:rFonts w:ascii="Garamond" w:hAnsi="Garamond" w:cs="Big Caslon Medium"/>
          <w:sz w:val="23"/>
          <w:szCs w:val="23"/>
        </w:rPr>
        <w:t xml:space="preserve"> </w:t>
      </w:r>
    </w:p>
    <w:p w14:paraId="03BA8E0B" w14:textId="4826ECAA" w:rsidR="0045489E" w:rsidRPr="00F3260E" w:rsidRDefault="00746AC6" w:rsidP="0045489E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 xml:space="preserve">Communications Security </w:t>
      </w:r>
      <w:r w:rsidR="0045489E" w:rsidRPr="00F3260E">
        <w:rPr>
          <w:rFonts w:ascii="Garamond" w:hAnsi="Garamond" w:cs="Big Caslon Medium"/>
          <w:sz w:val="23"/>
          <w:szCs w:val="23"/>
        </w:rPr>
        <w:t xml:space="preserve"> </w:t>
      </w:r>
    </w:p>
    <w:p w14:paraId="26E800B5" w14:textId="77777777" w:rsidR="0045489E" w:rsidRPr="00F3260E" w:rsidRDefault="0045489E" w:rsidP="0045489E">
      <w:pPr>
        <w:pStyle w:val="ListParagraph"/>
        <w:autoSpaceDE w:val="0"/>
        <w:autoSpaceDN w:val="0"/>
        <w:jc w:val="both"/>
        <w:rPr>
          <w:rFonts w:ascii="Garamond" w:hAnsi="Garamond" w:cs="Big Caslon Medium"/>
          <w:sz w:val="23"/>
          <w:szCs w:val="23"/>
        </w:rPr>
      </w:pPr>
    </w:p>
    <w:p w14:paraId="2D6FE8E3" w14:textId="18C7D31E" w:rsidR="0045489E" w:rsidRPr="00F3260E" w:rsidRDefault="00996E64" w:rsidP="0045489E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Access | Identity Manageme</w:t>
      </w:r>
      <w:r w:rsidR="009400F2">
        <w:rPr>
          <w:rFonts w:ascii="Garamond" w:hAnsi="Garamond" w:cs="Big Caslon Medium"/>
          <w:sz w:val="23"/>
          <w:szCs w:val="23"/>
        </w:rPr>
        <w:t>n</w:t>
      </w:r>
      <w:r w:rsidRPr="00F3260E">
        <w:rPr>
          <w:rFonts w:ascii="Garamond" w:hAnsi="Garamond" w:cs="Big Caslon Medium"/>
          <w:sz w:val="23"/>
          <w:szCs w:val="23"/>
        </w:rPr>
        <w:t>t</w:t>
      </w:r>
    </w:p>
    <w:p w14:paraId="33585B83" w14:textId="58A6727B" w:rsidR="00B607BA" w:rsidRPr="00F3260E" w:rsidRDefault="0045114B" w:rsidP="0045489E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Network Security</w:t>
      </w:r>
      <w:r w:rsidR="00746AC6" w:rsidRPr="00F3260E">
        <w:rPr>
          <w:rFonts w:ascii="Garamond" w:hAnsi="Garamond" w:cs="Big Caslon Medium"/>
          <w:sz w:val="23"/>
          <w:szCs w:val="23"/>
        </w:rPr>
        <w:t xml:space="preserve"> </w:t>
      </w:r>
    </w:p>
    <w:p w14:paraId="39460ABB" w14:textId="2A35181D" w:rsidR="0045489E" w:rsidRPr="00F3260E" w:rsidRDefault="0045114B" w:rsidP="0045489E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sz w:val="23"/>
          <w:szCs w:val="23"/>
        </w:rPr>
        <w:t>Design | Architecture</w:t>
      </w:r>
      <w:r w:rsidR="00392FB5" w:rsidRPr="00F3260E">
        <w:rPr>
          <w:rFonts w:ascii="Garamond" w:hAnsi="Garamond" w:cs="Big Caslon Medium"/>
          <w:sz w:val="23"/>
          <w:szCs w:val="23"/>
        </w:rPr>
        <w:t xml:space="preserve"> </w:t>
      </w:r>
    </w:p>
    <w:p w14:paraId="089F3120" w14:textId="77777777" w:rsidR="00C91C18" w:rsidRPr="00F3260E" w:rsidRDefault="00C91C18" w:rsidP="008C736F">
      <w:pPr>
        <w:autoSpaceDE w:val="0"/>
        <w:autoSpaceDN w:val="0"/>
        <w:jc w:val="both"/>
        <w:rPr>
          <w:rFonts w:ascii="Garamond" w:hAnsi="Garamond" w:cs="Big Caslon Medium"/>
          <w:sz w:val="23"/>
          <w:szCs w:val="23"/>
        </w:rPr>
        <w:sectPr w:rsidR="00C91C18" w:rsidRPr="00F3260E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FCFECA2" w14:textId="77777777" w:rsidR="00712857" w:rsidRPr="00F3260E" w:rsidRDefault="00392FB5" w:rsidP="00712857">
      <w:pPr>
        <w:jc w:val="center"/>
        <w:rPr>
          <w:rFonts w:ascii="Garamond" w:hAnsi="Garamond"/>
          <w:b/>
          <w:sz w:val="23"/>
          <w:szCs w:val="23"/>
        </w:rPr>
      </w:pPr>
      <w:r w:rsidRPr="00F3260E">
        <w:rPr>
          <w:rFonts w:ascii="Garamond" w:hAnsi="Garamond" w:cs="Big Caslon Medium"/>
          <w:b/>
          <w:sz w:val="23"/>
          <w:szCs w:val="23"/>
        </w:rPr>
        <w:t>EDU</w:t>
      </w:r>
      <w:r w:rsidR="00EE2B59" w:rsidRPr="00F3260E">
        <w:rPr>
          <w:rFonts w:ascii="Garamond" w:hAnsi="Garamond" w:cs="Big Caslon Medium"/>
          <w:b/>
          <w:sz w:val="23"/>
          <w:szCs w:val="23"/>
        </w:rPr>
        <w:t>C</w:t>
      </w:r>
      <w:r w:rsidRPr="00F3260E">
        <w:rPr>
          <w:rFonts w:ascii="Garamond" w:hAnsi="Garamond" w:cs="Big Caslon Medium"/>
          <w:b/>
          <w:sz w:val="23"/>
          <w:szCs w:val="23"/>
        </w:rPr>
        <w:t>ATION</w:t>
      </w:r>
      <w:r w:rsidR="00712857" w:rsidRPr="00F3260E">
        <w:rPr>
          <w:rFonts w:ascii="Garamond" w:hAnsi="Garamond" w:cs="Big Caslon Medium"/>
          <w:b/>
          <w:sz w:val="23"/>
          <w:szCs w:val="23"/>
        </w:rPr>
        <w:t xml:space="preserve"> | </w:t>
      </w:r>
      <w:r w:rsidR="00712857" w:rsidRPr="00F3260E">
        <w:rPr>
          <w:rFonts w:ascii="Garamond" w:hAnsi="Garamond"/>
          <w:b/>
          <w:sz w:val="23"/>
          <w:szCs w:val="23"/>
        </w:rPr>
        <w:t>RELEVANT COURSEWORK</w:t>
      </w:r>
    </w:p>
    <w:p w14:paraId="335D6DD0" w14:textId="77777777" w:rsidR="002551D6" w:rsidRPr="00F3260E" w:rsidRDefault="002551D6" w:rsidP="002551D6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3"/>
          <w:szCs w:val="23"/>
        </w:rPr>
      </w:pPr>
    </w:p>
    <w:p w14:paraId="269C9B5B" w14:textId="148D9056" w:rsidR="0008246E" w:rsidRPr="00F3260E" w:rsidRDefault="0008246E" w:rsidP="0008246E">
      <w:pPr>
        <w:jc w:val="center"/>
        <w:rPr>
          <w:rFonts w:ascii="Garamond" w:hAnsi="Garamond"/>
          <w:b/>
          <w:sz w:val="23"/>
          <w:szCs w:val="23"/>
        </w:rPr>
      </w:pPr>
      <w:r w:rsidRPr="00F3260E">
        <w:rPr>
          <w:rFonts w:ascii="Garamond" w:hAnsi="Garamond"/>
          <w:b/>
          <w:sz w:val="23"/>
          <w:szCs w:val="23"/>
        </w:rPr>
        <w:t xml:space="preserve">Bachelor of Science, Computer Science; </w:t>
      </w:r>
      <w:r w:rsidRPr="00F3260E">
        <w:rPr>
          <w:rFonts w:ascii="Garamond" w:hAnsi="Garamond"/>
          <w:bCs/>
          <w:sz w:val="23"/>
          <w:szCs w:val="23"/>
        </w:rPr>
        <w:t>Old Dominion University – 2020</w:t>
      </w:r>
    </w:p>
    <w:p w14:paraId="0016AAA0" w14:textId="4698AD30" w:rsidR="00E3449E" w:rsidRPr="00F3260E" w:rsidRDefault="0008246E" w:rsidP="0008246E">
      <w:pPr>
        <w:jc w:val="center"/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/>
          <w:sz w:val="23"/>
          <w:szCs w:val="23"/>
        </w:rPr>
        <w:t xml:space="preserve">Associate of Science, Computer Science; </w:t>
      </w:r>
      <w:r w:rsidRPr="00F3260E">
        <w:rPr>
          <w:rFonts w:ascii="Garamond" w:hAnsi="Garamond"/>
          <w:bCs/>
          <w:sz w:val="23"/>
          <w:szCs w:val="23"/>
        </w:rPr>
        <w:t>Tidewater Community College – 2014</w:t>
      </w:r>
    </w:p>
    <w:p w14:paraId="3238C7AC" w14:textId="4750D3F2" w:rsidR="00712857" w:rsidRPr="00F3260E" w:rsidRDefault="00712857" w:rsidP="0008246E">
      <w:pPr>
        <w:jc w:val="center"/>
        <w:rPr>
          <w:rFonts w:ascii="Garamond" w:hAnsi="Garamond"/>
          <w:b/>
          <w:sz w:val="12"/>
          <w:szCs w:val="12"/>
        </w:rPr>
      </w:pPr>
    </w:p>
    <w:p w14:paraId="1B6C6B07" w14:textId="77777777" w:rsidR="00712857" w:rsidRPr="00F3260E" w:rsidRDefault="00712857" w:rsidP="00712857">
      <w:pPr>
        <w:jc w:val="center"/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Networked Systems Security | Information Assurance</w:t>
      </w:r>
    </w:p>
    <w:p w14:paraId="66799D22" w14:textId="77777777" w:rsidR="00712857" w:rsidRPr="00F3260E" w:rsidRDefault="00712857" w:rsidP="00712857">
      <w:pPr>
        <w:jc w:val="center"/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Computational Methods and Software | Operating Systems</w:t>
      </w:r>
    </w:p>
    <w:p w14:paraId="70E2BB2E" w14:textId="77777777" w:rsidR="00712857" w:rsidRPr="00F3260E" w:rsidRDefault="00712857" w:rsidP="00712857">
      <w:pPr>
        <w:jc w:val="center"/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Cybersecurity Fundamentals | Cryptography for Cybersecurity</w:t>
      </w:r>
    </w:p>
    <w:p w14:paraId="0AF81879" w14:textId="77777777" w:rsidR="00712857" w:rsidRPr="00F3260E" w:rsidRDefault="00712857" w:rsidP="00712857">
      <w:pPr>
        <w:jc w:val="center"/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Introduction to Computer Architecture | Computers in Society</w:t>
      </w:r>
    </w:p>
    <w:p w14:paraId="407104CE" w14:textId="4533CF1E" w:rsidR="00712857" w:rsidRPr="00F3260E" w:rsidRDefault="00712857" w:rsidP="00712857">
      <w:pPr>
        <w:jc w:val="center"/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Problem Solving and Programming I | Problem Solving and Programming II</w:t>
      </w:r>
    </w:p>
    <w:p w14:paraId="5FCC3978" w14:textId="6A155FA5" w:rsidR="00712857" w:rsidRPr="00F3260E" w:rsidRDefault="00712857" w:rsidP="00712857">
      <w:pPr>
        <w:jc w:val="center"/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Object</w:t>
      </w:r>
      <w:r w:rsidR="009400F2">
        <w:rPr>
          <w:rFonts w:ascii="Garamond" w:hAnsi="Garamond"/>
          <w:bCs/>
          <w:sz w:val="23"/>
          <w:szCs w:val="23"/>
        </w:rPr>
        <w:t>-</w:t>
      </w:r>
      <w:r w:rsidRPr="00F3260E">
        <w:rPr>
          <w:rFonts w:ascii="Garamond" w:hAnsi="Garamond"/>
          <w:bCs/>
          <w:sz w:val="23"/>
          <w:szCs w:val="23"/>
        </w:rPr>
        <w:t>Oriented Programming Design | Introduction to Software Engineering</w:t>
      </w:r>
    </w:p>
    <w:p w14:paraId="07A2B45B" w14:textId="77777777" w:rsidR="00712857" w:rsidRPr="00F3260E" w:rsidRDefault="00712857" w:rsidP="00712857">
      <w:pPr>
        <w:jc w:val="center"/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Fundamentals of Computer Organization | Introduction to Unix for Programmers</w:t>
      </w:r>
    </w:p>
    <w:p w14:paraId="0F1A21F4" w14:textId="158DCD33" w:rsidR="00712857" w:rsidRPr="00F3260E" w:rsidRDefault="00712857" w:rsidP="00712857">
      <w:pPr>
        <w:jc w:val="center"/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Principles of Programming Languages | Advanced Data Structures and Algorithms</w:t>
      </w:r>
    </w:p>
    <w:p w14:paraId="12E13733" w14:textId="3743AF11" w:rsidR="00712857" w:rsidRPr="00F3260E" w:rsidRDefault="00712857" w:rsidP="00712857">
      <w:pPr>
        <w:jc w:val="center"/>
        <w:rPr>
          <w:rFonts w:ascii="Garamond" w:hAnsi="Garamond"/>
          <w:bCs/>
          <w:sz w:val="23"/>
          <w:szCs w:val="23"/>
        </w:rPr>
      </w:pPr>
      <w:r w:rsidRPr="00F3260E">
        <w:rPr>
          <w:rFonts w:ascii="Garamond" w:hAnsi="Garamond"/>
          <w:bCs/>
          <w:sz w:val="23"/>
          <w:szCs w:val="23"/>
        </w:rPr>
        <w:t>Introduction to Discrete Structures | Introduction to Theoretical Computer Science</w:t>
      </w:r>
    </w:p>
    <w:p w14:paraId="5A2FBCF4" w14:textId="77777777" w:rsidR="0008246E" w:rsidRPr="00F3260E" w:rsidRDefault="0008246E" w:rsidP="0008246E">
      <w:pPr>
        <w:jc w:val="center"/>
        <w:rPr>
          <w:rFonts w:ascii="Garamond" w:hAnsi="Garamond" w:cs="Big Caslon Medium"/>
          <w:b/>
          <w:bCs/>
          <w:sz w:val="23"/>
          <w:szCs w:val="23"/>
        </w:rPr>
      </w:pPr>
    </w:p>
    <w:p w14:paraId="2E0CD3F6" w14:textId="39DDF5E2" w:rsidR="00B464FC" w:rsidRPr="00F3260E" w:rsidRDefault="002551D6" w:rsidP="00E3449E">
      <w:pPr>
        <w:jc w:val="center"/>
        <w:rPr>
          <w:rFonts w:ascii="Garamond" w:hAnsi="Garamond" w:cs="Big Caslon Medium"/>
          <w:sz w:val="23"/>
          <w:szCs w:val="23"/>
        </w:rPr>
      </w:pPr>
      <w:r w:rsidRPr="00F3260E">
        <w:rPr>
          <w:rFonts w:ascii="Garamond" w:hAnsi="Garamond" w:cs="Big Caslon Medium"/>
          <w:b/>
          <w:sz w:val="23"/>
          <w:szCs w:val="23"/>
        </w:rPr>
        <w:t>TECHNICAL COMPETENCIES</w:t>
      </w:r>
    </w:p>
    <w:p w14:paraId="09264DE3" w14:textId="77777777" w:rsidR="00B464FC" w:rsidRPr="00F3260E" w:rsidRDefault="00B464FC" w:rsidP="00746AC6">
      <w:pPr>
        <w:shd w:val="clear" w:color="auto" w:fill="FFFFFF"/>
        <w:contextualSpacing/>
        <w:jc w:val="center"/>
        <w:rPr>
          <w:rFonts w:ascii="Garamond" w:hAnsi="Garamond"/>
          <w:b/>
          <w:sz w:val="23"/>
          <w:szCs w:val="23"/>
        </w:rPr>
      </w:pPr>
    </w:p>
    <w:p w14:paraId="214CC923" w14:textId="743750DE" w:rsidR="00E3449E" w:rsidRPr="00F3260E" w:rsidRDefault="00E3449E" w:rsidP="00746AC6">
      <w:pPr>
        <w:shd w:val="clear" w:color="auto" w:fill="FFFFFF"/>
        <w:contextualSpacing/>
        <w:jc w:val="center"/>
        <w:rPr>
          <w:rFonts w:ascii="Garamond" w:hAnsi="Garamond"/>
          <w:b/>
          <w:sz w:val="23"/>
          <w:szCs w:val="23"/>
        </w:rPr>
        <w:sectPr w:rsidR="00E3449E" w:rsidRPr="00F3260E" w:rsidSect="00652EF4">
          <w:type w:val="continuous"/>
          <w:pgSz w:w="12240" w:h="15840"/>
          <w:pgMar w:top="720" w:right="720" w:bottom="288" w:left="720" w:header="720" w:footer="720" w:gutter="0"/>
          <w:cols w:space="720"/>
          <w:titlePg/>
          <w:docGrid w:linePitch="360"/>
        </w:sectPr>
      </w:pPr>
    </w:p>
    <w:p w14:paraId="4ABF116A" w14:textId="2316F15D" w:rsidR="004058F0" w:rsidRPr="00F3260E" w:rsidRDefault="004058F0" w:rsidP="004058F0">
      <w:pPr>
        <w:jc w:val="center"/>
        <w:rPr>
          <w:rFonts w:ascii="Garamond" w:hAnsi="Garamond"/>
          <w:sz w:val="23"/>
          <w:szCs w:val="23"/>
        </w:rPr>
      </w:pPr>
      <w:r w:rsidRPr="00F3260E">
        <w:rPr>
          <w:rFonts w:ascii="Garamond" w:hAnsi="Garamond"/>
          <w:b/>
          <w:sz w:val="23"/>
          <w:szCs w:val="23"/>
        </w:rPr>
        <w:t xml:space="preserve">Programming: </w:t>
      </w:r>
      <w:r w:rsidRPr="00F3260E">
        <w:rPr>
          <w:rFonts w:ascii="Garamond" w:hAnsi="Garamond"/>
          <w:sz w:val="23"/>
          <w:szCs w:val="23"/>
        </w:rPr>
        <w:t>C++, Python, Jav</w:t>
      </w:r>
      <w:r w:rsidR="00B2760C" w:rsidRPr="00F3260E">
        <w:rPr>
          <w:rFonts w:ascii="Garamond" w:hAnsi="Garamond"/>
          <w:sz w:val="23"/>
          <w:szCs w:val="23"/>
        </w:rPr>
        <w:t>a</w:t>
      </w:r>
      <w:r w:rsidRPr="00F3260E">
        <w:rPr>
          <w:rFonts w:ascii="Garamond" w:hAnsi="Garamond"/>
          <w:sz w:val="23"/>
          <w:szCs w:val="23"/>
        </w:rPr>
        <w:t>, HTML, CSS</w:t>
      </w:r>
    </w:p>
    <w:p w14:paraId="24BF2721" w14:textId="51031DD3" w:rsidR="004058F0" w:rsidRPr="00F3260E" w:rsidRDefault="004058F0" w:rsidP="004058F0">
      <w:pPr>
        <w:shd w:val="clear" w:color="auto" w:fill="FFFFFF"/>
        <w:contextualSpacing/>
        <w:jc w:val="center"/>
        <w:rPr>
          <w:rFonts w:ascii="Garamond" w:hAnsi="Garamond"/>
          <w:sz w:val="23"/>
          <w:szCs w:val="23"/>
        </w:rPr>
      </w:pPr>
      <w:r w:rsidRPr="00F3260E">
        <w:rPr>
          <w:rFonts w:ascii="Garamond" w:hAnsi="Garamond"/>
          <w:b/>
          <w:sz w:val="23"/>
          <w:szCs w:val="23"/>
        </w:rPr>
        <w:t>Operating</w:t>
      </w:r>
      <w:r w:rsidRPr="00F3260E">
        <w:rPr>
          <w:rFonts w:ascii="Garamond" w:hAnsi="Garamond"/>
          <w:sz w:val="23"/>
          <w:szCs w:val="23"/>
        </w:rPr>
        <w:t xml:space="preserve"> </w:t>
      </w:r>
      <w:r w:rsidRPr="00F3260E">
        <w:rPr>
          <w:rFonts w:ascii="Garamond" w:hAnsi="Garamond"/>
          <w:b/>
          <w:sz w:val="23"/>
          <w:szCs w:val="23"/>
        </w:rPr>
        <w:t>Systems</w:t>
      </w:r>
      <w:r w:rsidRPr="00F3260E">
        <w:rPr>
          <w:rFonts w:ascii="Garamond" w:hAnsi="Garamond"/>
          <w:sz w:val="23"/>
          <w:szCs w:val="23"/>
        </w:rPr>
        <w:t>:</w:t>
      </w:r>
      <w:r w:rsidR="009400F2">
        <w:rPr>
          <w:rFonts w:ascii="Garamond" w:hAnsi="Garamond"/>
          <w:sz w:val="23"/>
          <w:szCs w:val="23"/>
        </w:rPr>
        <w:t xml:space="preserve"> </w:t>
      </w:r>
      <w:r w:rsidRPr="00F3260E">
        <w:rPr>
          <w:rFonts w:ascii="Garamond" w:hAnsi="Garamond"/>
          <w:sz w:val="23"/>
          <w:szCs w:val="23"/>
        </w:rPr>
        <w:t>Linux, Mac, Windows Server 2008, Windows XP</w:t>
      </w:r>
    </w:p>
    <w:p w14:paraId="32B2455D" w14:textId="7F9BFC2B" w:rsidR="00746AC6" w:rsidRPr="00F3260E" w:rsidRDefault="00746AC6" w:rsidP="00746AC6">
      <w:pPr>
        <w:shd w:val="clear" w:color="auto" w:fill="FFFFFF"/>
        <w:contextualSpacing/>
        <w:jc w:val="center"/>
        <w:rPr>
          <w:rFonts w:ascii="Garamond" w:hAnsi="Garamond"/>
          <w:sz w:val="23"/>
          <w:szCs w:val="23"/>
        </w:rPr>
      </w:pPr>
      <w:r w:rsidRPr="00F3260E">
        <w:rPr>
          <w:rFonts w:ascii="Garamond" w:hAnsi="Garamond"/>
          <w:b/>
          <w:sz w:val="23"/>
          <w:szCs w:val="23"/>
        </w:rPr>
        <w:t>Software</w:t>
      </w:r>
      <w:r w:rsidR="00DF606D" w:rsidRPr="00F3260E">
        <w:rPr>
          <w:rFonts w:ascii="Garamond" w:hAnsi="Garamond"/>
          <w:b/>
          <w:sz w:val="23"/>
          <w:szCs w:val="23"/>
        </w:rPr>
        <w:t xml:space="preserve"> | Database</w:t>
      </w:r>
      <w:r w:rsidRPr="00F3260E">
        <w:rPr>
          <w:rFonts w:ascii="Garamond" w:hAnsi="Garamond"/>
          <w:sz w:val="23"/>
          <w:szCs w:val="23"/>
        </w:rPr>
        <w:t>: Microsoft Office 365, SharePoint, Google Docs</w:t>
      </w:r>
      <w:r w:rsidR="00DF606D" w:rsidRPr="00F3260E">
        <w:rPr>
          <w:rFonts w:ascii="Garamond" w:hAnsi="Garamond"/>
          <w:sz w:val="23"/>
          <w:szCs w:val="23"/>
        </w:rPr>
        <w:t xml:space="preserve">, </w:t>
      </w:r>
      <w:r w:rsidR="004058F0" w:rsidRPr="00F3260E">
        <w:rPr>
          <w:rFonts w:ascii="Garamond" w:hAnsi="Garamond"/>
          <w:sz w:val="23"/>
          <w:szCs w:val="23"/>
        </w:rPr>
        <w:t>Git, MySQL, Docker</w:t>
      </w:r>
      <w:r w:rsidR="009400F2">
        <w:rPr>
          <w:rFonts w:ascii="Garamond" w:hAnsi="Garamond"/>
          <w:sz w:val="23"/>
          <w:szCs w:val="23"/>
        </w:rPr>
        <w:t>,</w:t>
      </w:r>
      <w:r w:rsidR="004058F0" w:rsidRPr="00F3260E">
        <w:rPr>
          <w:rFonts w:ascii="Garamond" w:hAnsi="Garamond"/>
          <w:sz w:val="23"/>
          <w:szCs w:val="23"/>
        </w:rPr>
        <w:t xml:space="preserve"> and Docker Compose</w:t>
      </w:r>
    </w:p>
    <w:p w14:paraId="3A4F05BC" w14:textId="77777777" w:rsidR="00470605" w:rsidRPr="00F3260E" w:rsidRDefault="00470605" w:rsidP="00746AC6">
      <w:pPr>
        <w:shd w:val="clear" w:color="auto" w:fill="FFFFFF"/>
        <w:contextualSpacing/>
        <w:jc w:val="center"/>
        <w:rPr>
          <w:rFonts w:ascii="Garamond" w:hAnsi="Garamond"/>
          <w:b/>
          <w:sz w:val="23"/>
          <w:szCs w:val="23"/>
        </w:rPr>
      </w:pPr>
    </w:p>
    <w:p w14:paraId="4CB06EBF" w14:textId="5D548C68" w:rsidR="0045489E" w:rsidRPr="00F3260E" w:rsidRDefault="0045489E" w:rsidP="00470605">
      <w:pPr>
        <w:jc w:val="center"/>
        <w:rPr>
          <w:rFonts w:ascii="Garamond" w:hAnsi="Garamond" w:cs="Big Caslon Medium"/>
          <w:b/>
          <w:sz w:val="23"/>
          <w:szCs w:val="23"/>
        </w:rPr>
      </w:pPr>
      <w:r w:rsidRPr="00F3260E">
        <w:rPr>
          <w:rFonts w:ascii="Garamond" w:hAnsi="Garamond" w:cs="Big Caslon Medium"/>
          <w:b/>
          <w:sz w:val="23"/>
          <w:szCs w:val="23"/>
        </w:rPr>
        <w:t>PROFESSIONAL EXPERIENCE</w:t>
      </w:r>
    </w:p>
    <w:p w14:paraId="27956842" w14:textId="77777777" w:rsidR="0045489E" w:rsidRPr="00F3260E" w:rsidRDefault="0045489E" w:rsidP="0045489E">
      <w:pPr>
        <w:jc w:val="center"/>
        <w:rPr>
          <w:rFonts w:ascii="Garamond" w:hAnsi="Garamond" w:cs="Big Caslon Medium"/>
          <w:b/>
          <w:sz w:val="23"/>
          <w:szCs w:val="23"/>
        </w:rPr>
      </w:pPr>
    </w:p>
    <w:p w14:paraId="1B6942A5" w14:textId="759BCA16" w:rsidR="00B2760C" w:rsidRPr="00F3260E" w:rsidRDefault="00B2760C" w:rsidP="00B2760C">
      <w:pPr>
        <w:rPr>
          <w:rFonts w:ascii="Garamond" w:eastAsia="Calibri" w:hAnsi="Garamond" w:cs="Big Caslon Medium"/>
          <w:b/>
          <w:bCs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>TE Connectivity – Hampton, VA</w:t>
      </w: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ab/>
      </w: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ab/>
      </w: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ab/>
      </w: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ab/>
      </w: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ab/>
      </w: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ab/>
      </w: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ab/>
      </w: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ab/>
      </w: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ab/>
        <w:t xml:space="preserve">      2006 – 2018</w:t>
      </w:r>
    </w:p>
    <w:p w14:paraId="1D914D7C" w14:textId="6A56621D" w:rsidR="00B2760C" w:rsidRPr="00F3260E" w:rsidRDefault="00B2760C" w:rsidP="00B2760C">
      <w:pPr>
        <w:rPr>
          <w:rFonts w:ascii="Garamond" w:eastAsia="Calibri" w:hAnsi="Garamond" w:cs="Big Caslon Medium"/>
          <w:b/>
          <w:bCs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b/>
          <w:bCs/>
          <w:kern w:val="0"/>
          <w:sz w:val="23"/>
          <w:szCs w:val="23"/>
        </w:rPr>
        <w:t>Assembler IV</w:t>
      </w:r>
    </w:p>
    <w:p w14:paraId="03F98F3B" w14:textId="31E660A4" w:rsidR="00B2760C" w:rsidRPr="00F3260E" w:rsidRDefault="00B2760C" w:rsidP="00996E64">
      <w:pPr>
        <w:pStyle w:val="ListParagraph"/>
        <w:numPr>
          <w:ilvl w:val="0"/>
          <w:numId w:val="40"/>
        </w:numPr>
        <w:jc w:val="both"/>
        <w:rPr>
          <w:rFonts w:ascii="Garamond" w:eastAsia="Calibri" w:hAnsi="Garamond" w:cs="Big Caslon Medium"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kern w:val="0"/>
          <w:sz w:val="23"/>
          <w:szCs w:val="23"/>
        </w:rPr>
        <w:t xml:space="preserve">Performed advanced troubleshooting techniques down to </w:t>
      </w:r>
      <w:r w:rsidR="009400F2">
        <w:rPr>
          <w:rFonts w:ascii="Garamond" w:eastAsia="Calibri" w:hAnsi="Garamond" w:cs="Big Caslon Medium"/>
          <w:kern w:val="0"/>
          <w:sz w:val="23"/>
          <w:szCs w:val="23"/>
        </w:rPr>
        <w:t xml:space="preserve">the </w:t>
      </w:r>
      <w:r w:rsidRPr="00F3260E">
        <w:rPr>
          <w:rFonts w:ascii="Garamond" w:eastAsia="Calibri" w:hAnsi="Garamond" w:cs="Big Caslon Medium"/>
          <w:kern w:val="0"/>
          <w:sz w:val="23"/>
          <w:szCs w:val="23"/>
        </w:rPr>
        <w:t>component level on microelectronic devices; used schematics, technical drawings, and applied logical knowledge in the repair of ten types of air pressure scanners</w:t>
      </w:r>
    </w:p>
    <w:p w14:paraId="32456DDA" w14:textId="12374396" w:rsidR="00B2760C" w:rsidRPr="00F3260E" w:rsidRDefault="00B2760C" w:rsidP="00996E64">
      <w:pPr>
        <w:pStyle w:val="ListParagraph"/>
        <w:numPr>
          <w:ilvl w:val="0"/>
          <w:numId w:val="40"/>
        </w:numPr>
        <w:jc w:val="both"/>
        <w:rPr>
          <w:rFonts w:ascii="Garamond" w:eastAsia="Calibri" w:hAnsi="Garamond" w:cs="Big Caslon Medium"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kern w:val="0"/>
          <w:sz w:val="23"/>
          <w:szCs w:val="23"/>
        </w:rPr>
        <w:t>Applied functional knowledge to the repair of pneumatic leaks daily; maintained test equipment for use in troubleshooting customers equipment</w:t>
      </w:r>
    </w:p>
    <w:p w14:paraId="49C40BC5" w14:textId="15BB1C4E" w:rsidR="00B2760C" w:rsidRPr="00F3260E" w:rsidRDefault="00B2760C" w:rsidP="00996E64">
      <w:pPr>
        <w:pStyle w:val="ListParagraph"/>
        <w:numPr>
          <w:ilvl w:val="0"/>
          <w:numId w:val="40"/>
        </w:numPr>
        <w:jc w:val="both"/>
        <w:rPr>
          <w:rFonts w:ascii="Garamond" w:eastAsia="Calibri" w:hAnsi="Garamond" w:cs="Big Caslon Medium"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kern w:val="0"/>
          <w:sz w:val="23"/>
          <w:szCs w:val="23"/>
        </w:rPr>
        <w:t>Performed calibration and accuracy testing on pressure sensors ranging from -12 to 750 pounds per square inch; tested air pressure sensors using proprietary software</w:t>
      </w:r>
    </w:p>
    <w:p w14:paraId="01045292" w14:textId="0275A094" w:rsidR="00B2760C" w:rsidRPr="00F3260E" w:rsidRDefault="00B2760C" w:rsidP="00996E64">
      <w:pPr>
        <w:pStyle w:val="ListParagraph"/>
        <w:numPr>
          <w:ilvl w:val="0"/>
          <w:numId w:val="40"/>
        </w:numPr>
        <w:jc w:val="both"/>
        <w:rPr>
          <w:rFonts w:ascii="Garamond" w:eastAsia="Calibri" w:hAnsi="Garamond" w:cs="Big Caslon Medium"/>
          <w:kern w:val="0"/>
          <w:sz w:val="23"/>
          <w:szCs w:val="23"/>
        </w:rPr>
      </w:pPr>
      <w:r w:rsidRPr="00F3260E">
        <w:rPr>
          <w:rFonts w:ascii="Garamond" w:eastAsia="Calibri" w:hAnsi="Garamond" w:cs="Big Caslon Medium"/>
          <w:kern w:val="0"/>
          <w:sz w:val="23"/>
          <w:szCs w:val="23"/>
        </w:rPr>
        <w:t>Wrote progra</w:t>
      </w:r>
      <w:r w:rsidR="009400F2">
        <w:rPr>
          <w:rFonts w:ascii="Garamond" w:eastAsia="Calibri" w:hAnsi="Garamond" w:cs="Big Caslon Medium"/>
          <w:kern w:val="0"/>
          <w:sz w:val="23"/>
          <w:szCs w:val="23"/>
        </w:rPr>
        <w:t>m</w:t>
      </w:r>
      <w:r w:rsidRPr="00F3260E">
        <w:rPr>
          <w:rFonts w:ascii="Garamond" w:eastAsia="Calibri" w:hAnsi="Garamond" w:cs="Big Caslon Medium"/>
          <w:kern w:val="0"/>
          <w:sz w:val="23"/>
          <w:szCs w:val="23"/>
        </w:rPr>
        <w:t>ming modules for use in testing repaired equipment, to help simulate real</w:t>
      </w:r>
      <w:r w:rsidR="009400F2">
        <w:rPr>
          <w:rFonts w:ascii="Garamond" w:eastAsia="Calibri" w:hAnsi="Garamond" w:cs="Big Caslon Medium"/>
          <w:kern w:val="0"/>
          <w:sz w:val="23"/>
          <w:szCs w:val="23"/>
        </w:rPr>
        <w:t>-</w:t>
      </w:r>
      <w:r w:rsidRPr="00F3260E">
        <w:rPr>
          <w:rFonts w:ascii="Garamond" w:eastAsia="Calibri" w:hAnsi="Garamond" w:cs="Big Caslon Medium"/>
          <w:kern w:val="0"/>
          <w:sz w:val="23"/>
          <w:szCs w:val="23"/>
        </w:rPr>
        <w:t>world environments, for quality assurance and customer confidence</w:t>
      </w:r>
    </w:p>
    <w:p w14:paraId="3CAA3227" w14:textId="6E6CDC4A" w:rsidR="0045489E" w:rsidRPr="00F3260E" w:rsidRDefault="00B2760C" w:rsidP="00996E64">
      <w:pPr>
        <w:pStyle w:val="ListParagraph"/>
        <w:numPr>
          <w:ilvl w:val="0"/>
          <w:numId w:val="40"/>
        </w:numPr>
        <w:jc w:val="both"/>
        <w:rPr>
          <w:rFonts w:ascii="Garamond" w:hAnsi="Garamond"/>
          <w:sz w:val="23"/>
          <w:szCs w:val="23"/>
        </w:rPr>
      </w:pPr>
      <w:r w:rsidRPr="00F3260E">
        <w:rPr>
          <w:rFonts w:ascii="Garamond" w:eastAsia="Calibri" w:hAnsi="Garamond" w:cs="Big Caslon Medium"/>
          <w:kern w:val="0"/>
          <w:sz w:val="23"/>
          <w:szCs w:val="23"/>
        </w:rPr>
        <w:t>Documented failures, both with pictures and data, of newly built sensors for review by applications engineering, quality assurance, and systems engineering</w:t>
      </w:r>
    </w:p>
    <w:sectPr w:rsidR="0045489E" w:rsidRPr="00F3260E" w:rsidSect="00652EF4">
      <w:type w:val="continuous"/>
      <w:pgSz w:w="12240" w:h="15840"/>
      <w:pgMar w:top="72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D9A19" w14:textId="77777777" w:rsidR="00472F9E" w:rsidRDefault="00472F9E" w:rsidP="00652EF4">
      <w:r>
        <w:separator/>
      </w:r>
    </w:p>
  </w:endnote>
  <w:endnote w:type="continuationSeparator" w:id="0">
    <w:p w14:paraId="7A3544EE" w14:textId="77777777" w:rsidR="00472F9E" w:rsidRDefault="00472F9E" w:rsidP="0065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charset w:val="00"/>
    <w:family w:val="roman"/>
    <w:pitch w:val="variable"/>
    <w:sig w:usb0="800000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20B0B" w14:textId="77777777" w:rsidR="00472F9E" w:rsidRDefault="00472F9E" w:rsidP="00652EF4">
      <w:r>
        <w:separator/>
      </w:r>
    </w:p>
  </w:footnote>
  <w:footnote w:type="continuationSeparator" w:id="0">
    <w:p w14:paraId="434001CA" w14:textId="77777777" w:rsidR="00472F9E" w:rsidRDefault="00472F9E" w:rsidP="0065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1E3298"/>
    <w:multiLevelType w:val="hybridMultilevel"/>
    <w:tmpl w:val="8020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F30AD"/>
    <w:multiLevelType w:val="hybridMultilevel"/>
    <w:tmpl w:val="232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E4C12"/>
    <w:multiLevelType w:val="hybridMultilevel"/>
    <w:tmpl w:val="230A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D6593"/>
    <w:multiLevelType w:val="multilevel"/>
    <w:tmpl w:val="01F68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53451E"/>
    <w:multiLevelType w:val="hybridMultilevel"/>
    <w:tmpl w:val="C68E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27269"/>
    <w:multiLevelType w:val="hybridMultilevel"/>
    <w:tmpl w:val="D426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76084"/>
    <w:multiLevelType w:val="hybridMultilevel"/>
    <w:tmpl w:val="DB2C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2762C"/>
    <w:multiLevelType w:val="hybridMultilevel"/>
    <w:tmpl w:val="84F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A5DF0"/>
    <w:multiLevelType w:val="hybridMultilevel"/>
    <w:tmpl w:val="2EA4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624BA"/>
    <w:multiLevelType w:val="multilevel"/>
    <w:tmpl w:val="6D9C8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800634B"/>
    <w:multiLevelType w:val="hybridMultilevel"/>
    <w:tmpl w:val="1954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B37E5"/>
    <w:multiLevelType w:val="multilevel"/>
    <w:tmpl w:val="11EC0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23250D"/>
    <w:multiLevelType w:val="hybridMultilevel"/>
    <w:tmpl w:val="1B2C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D1A58"/>
    <w:multiLevelType w:val="hybridMultilevel"/>
    <w:tmpl w:val="BA82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D6C17"/>
    <w:multiLevelType w:val="hybridMultilevel"/>
    <w:tmpl w:val="1898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24CFD"/>
    <w:multiLevelType w:val="hybridMultilevel"/>
    <w:tmpl w:val="7B76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91A41"/>
    <w:multiLevelType w:val="hybridMultilevel"/>
    <w:tmpl w:val="53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03BE2"/>
    <w:multiLevelType w:val="hybridMultilevel"/>
    <w:tmpl w:val="1F22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C7429"/>
    <w:multiLevelType w:val="hybridMultilevel"/>
    <w:tmpl w:val="28CA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447B2"/>
    <w:multiLevelType w:val="hybridMultilevel"/>
    <w:tmpl w:val="5B24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F27B0"/>
    <w:multiLevelType w:val="hybridMultilevel"/>
    <w:tmpl w:val="ACA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B7A16"/>
    <w:multiLevelType w:val="hybridMultilevel"/>
    <w:tmpl w:val="C26E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A7536"/>
    <w:multiLevelType w:val="multilevel"/>
    <w:tmpl w:val="ECA052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8" w15:restartNumberingAfterBreak="0">
    <w:nsid w:val="7E7C2235"/>
    <w:multiLevelType w:val="hybridMultilevel"/>
    <w:tmpl w:val="3E90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D600C"/>
    <w:multiLevelType w:val="hybridMultilevel"/>
    <w:tmpl w:val="7E904C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26"/>
  </w:num>
  <w:num w:numId="4">
    <w:abstractNumId w:val="29"/>
  </w:num>
  <w:num w:numId="5">
    <w:abstractNumId w:val="8"/>
  </w:num>
  <w:num w:numId="6">
    <w:abstractNumId w:val="16"/>
  </w:num>
  <w:num w:numId="7">
    <w:abstractNumId w:val="20"/>
  </w:num>
  <w:num w:numId="8">
    <w:abstractNumId w:val="22"/>
  </w:num>
  <w:num w:numId="9">
    <w:abstractNumId w:val="11"/>
  </w:num>
  <w:num w:numId="10">
    <w:abstractNumId w:val="3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21"/>
  </w:num>
  <w:num w:numId="16">
    <w:abstractNumId w:val="14"/>
  </w:num>
  <w:num w:numId="17">
    <w:abstractNumId w:val="33"/>
  </w:num>
  <w:num w:numId="18">
    <w:abstractNumId w:val="32"/>
  </w:num>
  <w:num w:numId="19">
    <w:abstractNumId w:val="17"/>
  </w:num>
  <w:num w:numId="20">
    <w:abstractNumId w:val="23"/>
  </w:num>
  <w:num w:numId="21">
    <w:abstractNumId w:val="36"/>
  </w:num>
  <w:num w:numId="22">
    <w:abstractNumId w:val="28"/>
  </w:num>
  <w:num w:numId="23">
    <w:abstractNumId w:val="5"/>
  </w:num>
  <w:num w:numId="24">
    <w:abstractNumId w:val="6"/>
  </w:num>
  <w:num w:numId="25">
    <w:abstractNumId w:val="25"/>
  </w:num>
  <w:num w:numId="26">
    <w:abstractNumId w:val="15"/>
  </w:num>
  <w:num w:numId="27">
    <w:abstractNumId w:val="34"/>
  </w:num>
  <w:num w:numId="28">
    <w:abstractNumId w:val="18"/>
  </w:num>
  <w:num w:numId="29">
    <w:abstractNumId w:val="9"/>
  </w:num>
  <w:num w:numId="30">
    <w:abstractNumId w:val="37"/>
  </w:num>
  <w:num w:numId="31">
    <w:abstractNumId w:val="19"/>
  </w:num>
  <w:num w:numId="32">
    <w:abstractNumId w:val="13"/>
  </w:num>
  <w:num w:numId="33">
    <w:abstractNumId w:val="10"/>
  </w:num>
  <w:num w:numId="34">
    <w:abstractNumId w:val="35"/>
  </w:num>
  <w:num w:numId="35">
    <w:abstractNumId w:val="27"/>
  </w:num>
  <w:num w:numId="36">
    <w:abstractNumId w:val="31"/>
  </w:num>
  <w:num w:numId="37">
    <w:abstractNumId w:val="38"/>
  </w:num>
  <w:num w:numId="38">
    <w:abstractNumId w:val="39"/>
  </w:num>
  <w:num w:numId="39">
    <w:abstractNumId w:val="24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szSzMDc0NLewNDVU0lEKTi0uzszPAykwNK4FAKIL0fQtAAAA"/>
  </w:docVars>
  <w:rsids>
    <w:rsidRoot w:val="000C2FFE"/>
    <w:rsid w:val="00001CC1"/>
    <w:rsid w:val="0000316A"/>
    <w:rsid w:val="00010A8A"/>
    <w:rsid w:val="0001783B"/>
    <w:rsid w:val="00037D9D"/>
    <w:rsid w:val="00046C39"/>
    <w:rsid w:val="00064EEB"/>
    <w:rsid w:val="00065503"/>
    <w:rsid w:val="00065EE5"/>
    <w:rsid w:val="00080820"/>
    <w:rsid w:val="0008246E"/>
    <w:rsid w:val="000974B9"/>
    <w:rsid w:val="000A5620"/>
    <w:rsid w:val="000A7D86"/>
    <w:rsid w:val="000B367B"/>
    <w:rsid w:val="000C2FFE"/>
    <w:rsid w:val="000E0526"/>
    <w:rsid w:val="000E0FE6"/>
    <w:rsid w:val="000F739B"/>
    <w:rsid w:val="00104A99"/>
    <w:rsid w:val="0011257C"/>
    <w:rsid w:val="00122F7A"/>
    <w:rsid w:val="00131096"/>
    <w:rsid w:val="00155427"/>
    <w:rsid w:val="00163131"/>
    <w:rsid w:val="00171D3B"/>
    <w:rsid w:val="0018021C"/>
    <w:rsid w:val="001A28D1"/>
    <w:rsid w:val="001B0B6D"/>
    <w:rsid w:val="001C40DD"/>
    <w:rsid w:val="001E793E"/>
    <w:rsid w:val="001E7A51"/>
    <w:rsid w:val="00213857"/>
    <w:rsid w:val="00230197"/>
    <w:rsid w:val="0023464C"/>
    <w:rsid w:val="00253CC7"/>
    <w:rsid w:val="002551D6"/>
    <w:rsid w:val="00263BB7"/>
    <w:rsid w:val="00274709"/>
    <w:rsid w:val="00284B48"/>
    <w:rsid w:val="00297A8F"/>
    <w:rsid w:val="002B50F4"/>
    <w:rsid w:val="002B5786"/>
    <w:rsid w:val="002B6939"/>
    <w:rsid w:val="002C42E7"/>
    <w:rsid w:val="00300E31"/>
    <w:rsid w:val="00310D35"/>
    <w:rsid w:val="00322200"/>
    <w:rsid w:val="003422BD"/>
    <w:rsid w:val="00342649"/>
    <w:rsid w:val="00356837"/>
    <w:rsid w:val="00367BD8"/>
    <w:rsid w:val="00370861"/>
    <w:rsid w:val="00380CED"/>
    <w:rsid w:val="00382874"/>
    <w:rsid w:val="00386AA8"/>
    <w:rsid w:val="00390DE5"/>
    <w:rsid w:val="00392FB5"/>
    <w:rsid w:val="00396CB2"/>
    <w:rsid w:val="003A4A56"/>
    <w:rsid w:val="003A5667"/>
    <w:rsid w:val="003D4FE6"/>
    <w:rsid w:val="003F5578"/>
    <w:rsid w:val="004030F1"/>
    <w:rsid w:val="004058F0"/>
    <w:rsid w:val="00406537"/>
    <w:rsid w:val="004077D5"/>
    <w:rsid w:val="0045114B"/>
    <w:rsid w:val="0045489E"/>
    <w:rsid w:val="00470605"/>
    <w:rsid w:val="00470F49"/>
    <w:rsid w:val="00472F9E"/>
    <w:rsid w:val="00485746"/>
    <w:rsid w:val="00491820"/>
    <w:rsid w:val="004A1B10"/>
    <w:rsid w:val="004A3C16"/>
    <w:rsid w:val="004B3BF4"/>
    <w:rsid w:val="004B4BAB"/>
    <w:rsid w:val="004C5537"/>
    <w:rsid w:val="004C77AA"/>
    <w:rsid w:val="004C7B01"/>
    <w:rsid w:val="004E0A32"/>
    <w:rsid w:val="0050050B"/>
    <w:rsid w:val="00505200"/>
    <w:rsid w:val="0051040A"/>
    <w:rsid w:val="00510C69"/>
    <w:rsid w:val="005121D7"/>
    <w:rsid w:val="00512203"/>
    <w:rsid w:val="00535868"/>
    <w:rsid w:val="005555BE"/>
    <w:rsid w:val="00562A6D"/>
    <w:rsid w:val="0056685A"/>
    <w:rsid w:val="005719A4"/>
    <w:rsid w:val="00575422"/>
    <w:rsid w:val="005958ED"/>
    <w:rsid w:val="005B0755"/>
    <w:rsid w:val="005E7CF9"/>
    <w:rsid w:val="005F5639"/>
    <w:rsid w:val="005F607F"/>
    <w:rsid w:val="0060375C"/>
    <w:rsid w:val="0060387C"/>
    <w:rsid w:val="00611545"/>
    <w:rsid w:val="006121B3"/>
    <w:rsid w:val="00615BE7"/>
    <w:rsid w:val="00631011"/>
    <w:rsid w:val="0063148A"/>
    <w:rsid w:val="00634487"/>
    <w:rsid w:val="00652EF4"/>
    <w:rsid w:val="006812C8"/>
    <w:rsid w:val="0069111E"/>
    <w:rsid w:val="00692862"/>
    <w:rsid w:val="006A0CF8"/>
    <w:rsid w:val="006A2FA5"/>
    <w:rsid w:val="006C5342"/>
    <w:rsid w:val="006F799C"/>
    <w:rsid w:val="00701BE1"/>
    <w:rsid w:val="00712857"/>
    <w:rsid w:val="00727212"/>
    <w:rsid w:val="00732C5A"/>
    <w:rsid w:val="0073486F"/>
    <w:rsid w:val="00745DF2"/>
    <w:rsid w:val="00746AC6"/>
    <w:rsid w:val="00785F44"/>
    <w:rsid w:val="007B7347"/>
    <w:rsid w:val="00823D24"/>
    <w:rsid w:val="00825E3A"/>
    <w:rsid w:val="0082683C"/>
    <w:rsid w:val="0088746E"/>
    <w:rsid w:val="0089119D"/>
    <w:rsid w:val="00894F17"/>
    <w:rsid w:val="008A0285"/>
    <w:rsid w:val="008A0B0C"/>
    <w:rsid w:val="008A1BBB"/>
    <w:rsid w:val="008B549E"/>
    <w:rsid w:val="008C736F"/>
    <w:rsid w:val="008F1104"/>
    <w:rsid w:val="008F2D1D"/>
    <w:rsid w:val="0091026E"/>
    <w:rsid w:val="00931A56"/>
    <w:rsid w:val="00933EF1"/>
    <w:rsid w:val="009400F2"/>
    <w:rsid w:val="00965686"/>
    <w:rsid w:val="00980B3C"/>
    <w:rsid w:val="00996E64"/>
    <w:rsid w:val="009C6309"/>
    <w:rsid w:val="009F6144"/>
    <w:rsid w:val="00A57910"/>
    <w:rsid w:val="00A60B31"/>
    <w:rsid w:val="00A61E93"/>
    <w:rsid w:val="00A768C5"/>
    <w:rsid w:val="00A76C1D"/>
    <w:rsid w:val="00A82AC7"/>
    <w:rsid w:val="00A8383B"/>
    <w:rsid w:val="00A857B2"/>
    <w:rsid w:val="00A914A3"/>
    <w:rsid w:val="00A9201A"/>
    <w:rsid w:val="00AD434C"/>
    <w:rsid w:val="00AD7B7F"/>
    <w:rsid w:val="00AE1244"/>
    <w:rsid w:val="00B05D03"/>
    <w:rsid w:val="00B2760C"/>
    <w:rsid w:val="00B32425"/>
    <w:rsid w:val="00B343E2"/>
    <w:rsid w:val="00B35517"/>
    <w:rsid w:val="00B36E09"/>
    <w:rsid w:val="00B464FC"/>
    <w:rsid w:val="00B578D6"/>
    <w:rsid w:val="00B607BA"/>
    <w:rsid w:val="00BA45BD"/>
    <w:rsid w:val="00BB27E6"/>
    <w:rsid w:val="00BB7D94"/>
    <w:rsid w:val="00BE4AF5"/>
    <w:rsid w:val="00BF37A0"/>
    <w:rsid w:val="00C01DB8"/>
    <w:rsid w:val="00C05602"/>
    <w:rsid w:val="00C061C0"/>
    <w:rsid w:val="00C511E5"/>
    <w:rsid w:val="00C64544"/>
    <w:rsid w:val="00C818EA"/>
    <w:rsid w:val="00C91C18"/>
    <w:rsid w:val="00CB1EB8"/>
    <w:rsid w:val="00CB33CC"/>
    <w:rsid w:val="00CB62C7"/>
    <w:rsid w:val="00CB7FB6"/>
    <w:rsid w:val="00CC1F1F"/>
    <w:rsid w:val="00CC7C01"/>
    <w:rsid w:val="00CF54A8"/>
    <w:rsid w:val="00D03411"/>
    <w:rsid w:val="00D13057"/>
    <w:rsid w:val="00D14C7C"/>
    <w:rsid w:val="00D34E4A"/>
    <w:rsid w:val="00D357AD"/>
    <w:rsid w:val="00D362A1"/>
    <w:rsid w:val="00D461B1"/>
    <w:rsid w:val="00DC4E64"/>
    <w:rsid w:val="00DE7FD9"/>
    <w:rsid w:val="00DF606D"/>
    <w:rsid w:val="00E021AE"/>
    <w:rsid w:val="00E11AAC"/>
    <w:rsid w:val="00E3449E"/>
    <w:rsid w:val="00E45624"/>
    <w:rsid w:val="00E45F61"/>
    <w:rsid w:val="00E506D5"/>
    <w:rsid w:val="00E84B1C"/>
    <w:rsid w:val="00E957A4"/>
    <w:rsid w:val="00EA255A"/>
    <w:rsid w:val="00EC4732"/>
    <w:rsid w:val="00ED746E"/>
    <w:rsid w:val="00EE2B59"/>
    <w:rsid w:val="00EF3874"/>
    <w:rsid w:val="00F3260E"/>
    <w:rsid w:val="00F65F24"/>
    <w:rsid w:val="00FA6A36"/>
    <w:rsid w:val="00FA7F15"/>
    <w:rsid w:val="00FC06E6"/>
    <w:rsid w:val="00FC7617"/>
    <w:rsid w:val="00FD7F6C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E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customStyle="1" w:styleId="Normal1">
    <w:name w:val="Normal1"/>
    <w:rsid w:val="0038287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Default">
    <w:name w:val="Default"/>
    <w:rsid w:val="002551D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CC7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ker1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eaker1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A0AE2-15EC-434B-9928-0873FE7B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Severs</dc:creator>
  <cp:keywords>IT Focused Resume</cp:keywords>
  <cp:lastModifiedBy>Berman, Aaron</cp:lastModifiedBy>
  <cp:revision>9</cp:revision>
  <dcterms:created xsi:type="dcterms:W3CDTF">2020-08-24T23:45:00Z</dcterms:created>
  <dcterms:modified xsi:type="dcterms:W3CDTF">2020-09-08T23:28:00Z</dcterms:modified>
</cp:coreProperties>
</file>