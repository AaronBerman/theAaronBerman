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3C7B" w14:textId="449967D8" w:rsidR="0045489E" w:rsidRPr="00F3260E" w:rsidRDefault="0008246E" w:rsidP="007D7939">
      <w:pPr>
        <w:autoSpaceDE w:val="0"/>
        <w:autoSpaceDN w:val="0"/>
        <w:jc w:val="center"/>
        <w:rPr>
          <w:rFonts w:ascii="Garamond" w:hAnsi="Garamond" w:cs="Big Caslon Medium"/>
          <w:b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AARON BERMAN</w:t>
      </w:r>
    </w:p>
    <w:p w14:paraId="21CE318C" w14:textId="76A91EAF" w:rsidR="00392FB5" w:rsidRPr="00F3260E" w:rsidRDefault="0008246E" w:rsidP="007D7939">
      <w:pPr>
        <w:autoSpaceDE w:val="0"/>
        <w:autoSpaceDN w:val="0"/>
        <w:jc w:val="center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Norfolk, VA 23502</w:t>
      </w:r>
    </w:p>
    <w:p w14:paraId="1C5557C5" w14:textId="0BD02EBE" w:rsidR="00CC7C01" w:rsidRPr="00F3260E" w:rsidRDefault="0008246E" w:rsidP="007D7939">
      <w:pPr>
        <w:autoSpaceDE w:val="0"/>
        <w:autoSpaceDN w:val="0"/>
        <w:jc w:val="center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7572775674</w:t>
      </w:r>
    </w:p>
    <w:p w14:paraId="1199A4E0" w14:textId="7F0A3525" w:rsidR="00BB5474" w:rsidRDefault="00D3233B" w:rsidP="007D7939">
      <w:pPr>
        <w:autoSpaceDE w:val="0"/>
        <w:autoSpaceDN w:val="0"/>
        <w:jc w:val="center"/>
        <w:rPr>
          <w:rStyle w:val="Hyperlink"/>
          <w:rFonts w:ascii="Garamond" w:hAnsi="Garamond"/>
          <w:color w:val="auto"/>
          <w:sz w:val="23"/>
          <w:szCs w:val="23"/>
        </w:rPr>
      </w:pPr>
      <w:hyperlink r:id="rId8" w:history="1">
        <w:r w:rsidR="0008246E" w:rsidRPr="00F3260E">
          <w:rPr>
            <w:rStyle w:val="Hyperlink"/>
            <w:rFonts w:ascii="Garamond" w:hAnsi="Garamond"/>
            <w:color w:val="auto"/>
            <w:sz w:val="23"/>
            <w:szCs w:val="23"/>
          </w:rPr>
          <w:t>beaker133@gmail.com</w:t>
        </w:r>
      </w:hyperlink>
    </w:p>
    <w:p w14:paraId="04F36454" w14:textId="77777777" w:rsidR="00DB093D" w:rsidRPr="00F3260E" w:rsidRDefault="00DB093D" w:rsidP="007D7939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3"/>
          <w:szCs w:val="23"/>
        </w:rPr>
      </w:pPr>
      <w:hyperlink r:id="rId9" w:history="1">
        <w:r w:rsidRPr="00F3260E">
          <w:rPr>
            <w:rStyle w:val="Hyperlink"/>
            <w:rFonts w:ascii="Garamond" w:hAnsi="Garamond"/>
            <w:color w:val="auto"/>
            <w:sz w:val="23"/>
            <w:szCs w:val="23"/>
          </w:rPr>
          <w:t>linkedin.com/in/beaker</w:t>
        </w:r>
      </w:hyperlink>
      <w:r>
        <w:rPr>
          <w:rStyle w:val="Hyperlink"/>
          <w:rFonts w:ascii="Garamond" w:hAnsi="Garamond"/>
          <w:color w:val="auto"/>
          <w:sz w:val="23"/>
          <w:szCs w:val="23"/>
        </w:rPr>
        <w:t>133</w:t>
      </w:r>
    </w:p>
    <w:p w14:paraId="198002E5" w14:textId="77777777" w:rsidR="00CF34AF" w:rsidRDefault="00CF34AF" w:rsidP="00BB5474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3651E5A9" w14:textId="34CC93E0" w:rsidR="0045489E" w:rsidRDefault="007D7939" w:rsidP="00BB5474">
      <w:pPr>
        <w:jc w:val="center"/>
        <w:rPr>
          <w:rFonts w:ascii="Garamond" w:hAnsi="Garamond" w:cs="Big Caslon Medium"/>
          <w:b/>
          <w:sz w:val="23"/>
          <w:szCs w:val="23"/>
        </w:rPr>
      </w:pPr>
      <w:r>
        <w:rPr>
          <w:rFonts w:ascii="Garamond" w:hAnsi="Garamond" w:cs="Big Caslon Medium"/>
          <w:b/>
          <w:sz w:val="23"/>
          <w:szCs w:val="23"/>
        </w:rPr>
        <w:t xml:space="preserve">Computer Scientist | </w:t>
      </w:r>
      <w:r w:rsidRPr="00F3260E">
        <w:rPr>
          <w:rFonts w:ascii="Garamond" w:hAnsi="Garamond" w:cs="Big Caslon Medium"/>
          <w:b/>
          <w:sz w:val="23"/>
          <w:szCs w:val="23"/>
        </w:rPr>
        <w:t xml:space="preserve">Systems Administrator | </w:t>
      </w:r>
      <w:r w:rsidR="00C818EA" w:rsidRPr="00F3260E">
        <w:rPr>
          <w:rFonts w:ascii="Garamond" w:hAnsi="Garamond" w:cs="Big Caslon Medium"/>
          <w:b/>
          <w:sz w:val="23"/>
          <w:szCs w:val="23"/>
        </w:rPr>
        <w:t>Security Specialist | Security Consultant</w:t>
      </w:r>
      <w:r w:rsidR="008D2588">
        <w:rPr>
          <w:rFonts w:ascii="Garamond" w:hAnsi="Garamond" w:cs="Big Caslon Medium"/>
          <w:b/>
          <w:sz w:val="23"/>
          <w:szCs w:val="23"/>
        </w:rPr>
        <w:t xml:space="preserve"> | </w:t>
      </w:r>
      <w:r w:rsidR="00DB093D">
        <w:rPr>
          <w:rFonts w:ascii="Garamond" w:hAnsi="Garamond" w:cs="Big Caslon Medium"/>
          <w:b/>
          <w:sz w:val="23"/>
          <w:szCs w:val="23"/>
        </w:rPr>
        <w:t>Software Analyst</w:t>
      </w:r>
      <w:r w:rsidR="008D2588">
        <w:rPr>
          <w:rFonts w:ascii="Garamond" w:hAnsi="Garamond" w:cs="Big Caslon Medium"/>
          <w:b/>
          <w:sz w:val="23"/>
          <w:szCs w:val="23"/>
        </w:rPr>
        <w:t xml:space="preserve"> </w:t>
      </w:r>
    </w:p>
    <w:p w14:paraId="7AD9F746" w14:textId="77777777" w:rsidR="00CF34AF" w:rsidRPr="00F3260E" w:rsidRDefault="00CF34AF" w:rsidP="00BB5474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4584DB48" w14:textId="33D4C644" w:rsidR="00DB093D" w:rsidRDefault="007D7939" w:rsidP="00DB093D">
      <w:p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iCs/>
          <w:kern w:val="0"/>
          <w:sz w:val="23"/>
          <w:szCs w:val="23"/>
        </w:rPr>
      </w:pPr>
      <w:r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Computer Scientist</w:t>
      </w:r>
      <w:r w:rsidR="0045114B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and Military Veteran leveraging knowledge and experience ensuring appropriate </w:t>
      </w:r>
      <w:r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software design principles </w:t>
      </w:r>
      <w:r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and </w:t>
      </w:r>
      <w:r w:rsidR="0045114B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security controls are in place that will </w:t>
      </w:r>
      <w:r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ensure maintainability and robustness of software</w:t>
      </w:r>
      <w:r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while</w:t>
      </w:r>
      <w:r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</w:t>
      </w:r>
      <w:r w:rsidR="0045114B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safeguard</w:t>
      </w:r>
      <w:r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ing</w:t>
      </w:r>
      <w:r w:rsidR="0045114B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digital </w:t>
      </w:r>
      <w:r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assets</w:t>
      </w:r>
      <w:r w:rsidR="0045114B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and vital electronic infrastructure. </w:t>
      </w:r>
      <w:r w:rsidR="00C818EA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Adept</w:t>
      </w:r>
      <w:r w:rsidR="00C818EA" w:rsidRPr="00F3260E">
        <w:rPr>
          <w:rFonts w:ascii="Garamond" w:hAnsi="Garamond"/>
          <w:sz w:val="23"/>
          <w:szCs w:val="23"/>
        </w:rPr>
        <w:t xml:space="preserve"> at </w:t>
      </w:r>
      <w:r w:rsidR="00C818EA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diagnosing and resolving system hardware, software, connectivity, and security issues with a</w:t>
      </w:r>
      <w:r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n</w:t>
      </w:r>
      <w:r w:rsidR="00C818EA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understanding of disaster recovery to implement backup procedures and techniques.</w:t>
      </w:r>
      <w:r w:rsidR="00996E64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Hands-on experience researching, developing</w:t>
      </w:r>
      <w:r w:rsidR="009400F2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,</w:t>
      </w:r>
      <w:r w:rsidR="00996E64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and implementing testing methods and procedures. Possess a comprehensive background in data security, continuous integration, and organizational strategy. Career supported by a Bachelor of Science in Computer Science with a concentration in Cyber Security.</w:t>
      </w:r>
    </w:p>
    <w:p w14:paraId="79BAF715" w14:textId="77777777" w:rsidR="0045489E" w:rsidRPr="00FC35CA" w:rsidRDefault="0045489E" w:rsidP="00FC35CA">
      <w:pPr>
        <w:autoSpaceDE w:val="0"/>
        <w:autoSpaceDN w:val="0"/>
        <w:jc w:val="both"/>
        <w:rPr>
          <w:rFonts w:ascii="Garamond" w:hAnsi="Garamond" w:cs="Big Caslon Medium"/>
          <w:sz w:val="23"/>
          <w:szCs w:val="23"/>
        </w:rPr>
        <w:sectPr w:rsidR="0045489E" w:rsidRPr="00FC35CA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4A5D78B" w14:textId="1BCAD708" w:rsidR="0045489E" w:rsidRPr="00F3260E" w:rsidRDefault="00996E64" w:rsidP="0045489E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Software | Systems Security</w:t>
      </w:r>
    </w:p>
    <w:p w14:paraId="394AAD2A" w14:textId="622768C9" w:rsidR="0045489E" w:rsidRPr="00F3260E" w:rsidRDefault="00746AC6" w:rsidP="0045489E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Information Assurance</w:t>
      </w:r>
    </w:p>
    <w:p w14:paraId="1A1F4A5B" w14:textId="59C542E4" w:rsidR="00B607BA" w:rsidRPr="00F3260E" w:rsidRDefault="0045114B" w:rsidP="0045489E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Threats | Vulnerabilities</w:t>
      </w:r>
    </w:p>
    <w:p w14:paraId="00E1EA8B" w14:textId="77777777" w:rsidR="0045489E" w:rsidRPr="00F3260E" w:rsidRDefault="0045489E" w:rsidP="0045489E">
      <w:pPr>
        <w:pStyle w:val="ListParagraph"/>
        <w:autoSpaceDE w:val="0"/>
        <w:autoSpaceDN w:val="0"/>
        <w:jc w:val="both"/>
        <w:rPr>
          <w:rFonts w:ascii="Garamond" w:hAnsi="Garamond" w:cs="Big Caslon Medium"/>
          <w:sz w:val="23"/>
          <w:szCs w:val="23"/>
        </w:rPr>
      </w:pPr>
    </w:p>
    <w:p w14:paraId="75EF9881" w14:textId="6E0389BC" w:rsidR="0045489E" w:rsidRPr="00F3260E" w:rsidRDefault="00996E64" w:rsidP="0045489E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Programming Methodol</w:t>
      </w:r>
      <w:r w:rsidR="009400F2">
        <w:rPr>
          <w:rFonts w:ascii="Garamond" w:hAnsi="Garamond" w:cs="Big Caslon Medium"/>
          <w:sz w:val="23"/>
          <w:szCs w:val="23"/>
        </w:rPr>
        <w:t>o</w:t>
      </w:r>
      <w:r w:rsidRPr="00F3260E">
        <w:rPr>
          <w:rFonts w:ascii="Garamond" w:hAnsi="Garamond" w:cs="Big Caslon Medium"/>
          <w:sz w:val="23"/>
          <w:szCs w:val="23"/>
        </w:rPr>
        <w:t>gies</w:t>
      </w:r>
    </w:p>
    <w:p w14:paraId="499FE86D" w14:textId="405F2EEE" w:rsidR="00B607BA" w:rsidRPr="00F3260E" w:rsidRDefault="0045114B" w:rsidP="0045489E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Risk Management</w:t>
      </w:r>
      <w:r w:rsidR="00746AC6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03BA8E0B" w14:textId="4826ECAA" w:rsidR="0045489E" w:rsidRPr="00F3260E" w:rsidRDefault="00746AC6" w:rsidP="0045489E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 xml:space="preserve">Communications Security </w:t>
      </w:r>
      <w:r w:rsidR="0045489E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26E800B5" w14:textId="77777777" w:rsidR="0045489E" w:rsidRPr="00F3260E" w:rsidRDefault="0045489E" w:rsidP="0045489E">
      <w:pPr>
        <w:pStyle w:val="ListParagraph"/>
        <w:autoSpaceDE w:val="0"/>
        <w:autoSpaceDN w:val="0"/>
        <w:jc w:val="both"/>
        <w:rPr>
          <w:rFonts w:ascii="Garamond" w:hAnsi="Garamond" w:cs="Big Caslon Medium"/>
          <w:sz w:val="23"/>
          <w:szCs w:val="23"/>
        </w:rPr>
      </w:pPr>
    </w:p>
    <w:p w14:paraId="2D6FE8E3" w14:textId="18C7D31E" w:rsidR="0045489E" w:rsidRPr="00F3260E" w:rsidRDefault="00996E64" w:rsidP="0045489E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Access | Identity Manageme</w:t>
      </w:r>
      <w:r w:rsidR="009400F2">
        <w:rPr>
          <w:rFonts w:ascii="Garamond" w:hAnsi="Garamond" w:cs="Big Caslon Medium"/>
          <w:sz w:val="23"/>
          <w:szCs w:val="23"/>
        </w:rPr>
        <w:t>n</w:t>
      </w:r>
      <w:r w:rsidRPr="00F3260E">
        <w:rPr>
          <w:rFonts w:ascii="Garamond" w:hAnsi="Garamond" w:cs="Big Caslon Medium"/>
          <w:sz w:val="23"/>
          <w:szCs w:val="23"/>
        </w:rPr>
        <w:t>t</w:t>
      </w:r>
    </w:p>
    <w:p w14:paraId="33585B83" w14:textId="58A6727B" w:rsidR="00B607BA" w:rsidRPr="00F3260E" w:rsidRDefault="0045114B" w:rsidP="0045489E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Network Security</w:t>
      </w:r>
      <w:r w:rsidR="00746AC6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39460ABB" w14:textId="2A35181D" w:rsidR="0045489E" w:rsidRPr="00F3260E" w:rsidRDefault="0045114B" w:rsidP="0045489E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Design | Architecture</w:t>
      </w:r>
      <w:r w:rsidR="00392FB5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089F3120" w14:textId="77777777" w:rsidR="00C91C18" w:rsidRPr="00F3260E" w:rsidRDefault="00C91C18" w:rsidP="008C736F">
      <w:pPr>
        <w:autoSpaceDE w:val="0"/>
        <w:autoSpaceDN w:val="0"/>
        <w:jc w:val="both"/>
        <w:rPr>
          <w:rFonts w:ascii="Garamond" w:hAnsi="Garamond" w:cs="Big Caslon Medium"/>
          <w:sz w:val="23"/>
          <w:szCs w:val="23"/>
        </w:rPr>
        <w:sectPr w:rsidR="00C91C18" w:rsidRPr="00F3260E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178D3E80" w14:textId="62B5F30C" w:rsidR="00BB5474" w:rsidRPr="00CF34AF" w:rsidRDefault="00392FB5" w:rsidP="00CF34AF">
      <w:pPr>
        <w:pBdr>
          <w:bottom w:val="single" w:sz="4" w:space="1" w:color="auto"/>
        </w:pBdr>
        <w:jc w:val="center"/>
        <w:rPr>
          <w:rFonts w:ascii="Garamond" w:hAnsi="Garamond"/>
          <w:b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EDU</w:t>
      </w:r>
      <w:r w:rsidR="00EE2B59" w:rsidRPr="00F3260E">
        <w:rPr>
          <w:rFonts w:ascii="Garamond" w:hAnsi="Garamond" w:cs="Big Caslon Medium"/>
          <w:b/>
          <w:sz w:val="23"/>
          <w:szCs w:val="23"/>
        </w:rPr>
        <w:t>C</w:t>
      </w:r>
      <w:r w:rsidRPr="00F3260E">
        <w:rPr>
          <w:rFonts w:ascii="Garamond" w:hAnsi="Garamond" w:cs="Big Caslon Medium"/>
          <w:b/>
          <w:sz w:val="23"/>
          <w:szCs w:val="23"/>
        </w:rPr>
        <w:t>ATION</w:t>
      </w:r>
      <w:r w:rsidR="00712857" w:rsidRPr="00F3260E">
        <w:rPr>
          <w:rFonts w:ascii="Garamond" w:hAnsi="Garamond" w:cs="Big Caslon Medium"/>
          <w:b/>
          <w:sz w:val="23"/>
          <w:szCs w:val="23"/>
        </w:rPr>
        <w:t xml:space="preserve"> | </w:t>
      </w:r>
      <w:r w:rsidR="00712857" w:rsidRPr="00F3260E">
        <w:rPr>
          <w:rFonts w:ascii="Garamond" w:hAnsi="Garamond"/>
          <w:b/>
          <w:sz w:val="23"/>
          <w:szCs w:val="23"/>
        </w:rPr>
        <w:t>RELEVANT COURSEWORK</w:t>
      </w:r>
    </w:p>
    <w:p w14:paraId="42F802A6" w14:textId="77777777" w:rsidR="00CF34AF" w:rsidRDefault="00CF34AF" w:rsidP="00BB5474">
      <w:pPr>
        <w:rPr>
          <w:rFonts w:eastAsia="Calibri"/>
          <w:b/>
          <w:bCs/>
          <w:kern w:val="0"/>
          <w:sz w:val="23"/>
          <w:szCs w:val="23"/>
        </w:rPr>
      </w:pPr>
    </w:p>
    <w:p w14:paraId="0409D93C" w14:textId="162FCDD4" w:rsidR="00BB5474" w:rsidRDefault="00BB5474" w:rsidP="00BB5474">
      <w:pP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b/>
          <w:bCs/>
          <w:kern w:val="0"/>
          <w:sz w:val="23"/>
          <w:szCs w:val="23"/>
        </w:rPr>
        <w:t xml:space="preserve">Old Dominion University </w:t>
      </w:r>
      <w:r w:rsidRPr="00BB5474">
        <w:rPr>
          <w:rFonts w:eastAsia="Calibri"/>
          <w:kern w:val="0"/>
          <w:sz w:val="23"/>
          <w:szCs w:val="23"/>
        </w:rPr>
        <w:t>Norfolk, VA United States</w:t>
      </w:r>
    </w:p>
    <w:p w14:paraId="00910FBB" w14:textId="324A746E" w:rsidR="00BB5474" w:rsidRDefault="00BB5474" w:rsidP="00BB5474">
      <w:pP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kern w:val="0"/>
          <w:sz w:val="23"/>
          <w:szCs w:val="23"/>
        </w:rPr>
        <w:t xml:space="preserve">Bachelor's Degree </w:t>
      </w:r>
      <w:r w:rsidR="00FC35CA">
        <w:rPr>
          <w:rFonts w:eastAsia="Calibri"/>
          <w:kern w:val="0"/>
          <w:sz w:val="23"/>
          <w:szCs w:val="23"/>
        </w:rPr>
        <w:t xml:space="preserve">8 </w:t>
      </w:r>
      <w:r w:rsidRPr="00BB5474">
        <w:rPr>
          <w:rFonts w:eastAsia="Calibri"/>
          <w:kern w:val="0"/>
          <w:sz w:val="23"/>
          <w:szCs w:val="23"/>
        </w:rPr>
        <w:t>/2020</w:t>
      </w:r>
    </w:p>
    <w:p w14:paraId="3C366DC5" w14:textId="77777777" w:rsidR="00BB5474" w:rsidRDefault="00BB5474" w:rsidP="00BB5474">
      <w:pP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b/>
          <w:bCs/>
          <w:kern w:val="0"/>
          <w:sz w:val="23"/>
          <w:szCs w:val="23"/>
        </w:rPr>
        <w:t xml:space="preserve">GPA: </w:t>
      </w:r>
      <w:r w:rsidRPr="00BB5474">
        <w:rPr>
          <w:rFonts w:eastAsia="Calibri"/>
          <w:kern w:val="0"/>
          <w:sz w:val="23"/>
          <w:szCs w:val="23"/>
        </w:rPr>
        <w:t>3.58 of a maximum 4</w:t>
      </w:r>
    </w:p>
    <w:p w14:paraId="0CACD580" w14:textId="77777777" w:rsidR="00BB5474" w:rsidRDefault="00BB5474" w:rsidP="00BB5474">
      <w:pP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b/>
          <w:bCs/>
          <w:kern w:val="0"/>
          <w:sz w:val="23"/>
          <w:szCs w:val="23"/>
        </w:rPr>
        <w:t xml:space="preserve">Credits Earned: </w:t>
      </w:r>
      <w:r w:rsidRPr="00BB5474">
        <w:rPr>
          <w:rFonts w:eastAsia="Calibri"/>
          <w:kern w:val="0"/>
          <w:sz w:val="23"/>
          <w:szCs w:val="23"/>
        </w:rPr>
        <w:t>66 Semester Hours</w:t>
      </w:r>
    </w:p>
    <w:p w14:paraId="0194DC58" w14:textId="6D1B6386" w:rsidR="00BB5474" w:rsidRDefault="00BB5474" w:rsidP="00CF34AF">
      <w:pPr>
        <w:pBdr>
          <w:bottom w:val="single" w:sz="12" w:space="1" w:color="BFBFBF" w:themeColor="background1" w:themeShade="BF"/>
        </w:pBd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b/>
          <w:bCs/>
          <w:kern w:val="0"/>
          <w:sz w:val="23"/>
          <w:szCs w:val="23"/>
        </w:rPr>
        <w:t xml:space="preserve">Major: </w:t>
      </w:r>
      <w:r w:rsidRPr="00BB5474">
        <w:rPr>
          <w:rFonts w:eastAsia="Calibri"/>
          <w:kern w:val="0"/>
          <w:sz w:val="23"/>
          <w:szCs w:val="23"/>
        </w:rPr>
        <w:t xml:space="preserve">Computer Science </w:t>
      </w:r>
      <w:r w:rsidRPr="00BB5474">
        <w:rPr>
          <w:rFonts w:eastAsia="Calibri"/>
          <w:b/>
          <w:bCs/>
          <w:kern w:val="0"/>
          <w:sz w:val="23"/>
          <w:szCs w:val="23"/>
        </w:rPr>
        <w:t xml:space="preserve">Minor: </w:t>
      </w:r>
      <w:r w:rsidRPr="00BB5474">
        <w:rPr>
          <w:rFonts w:eastAsia="Calibri"/>
          <w:kern w:val="0"/>
          <w:sz w:val="23"/>
          <w:szCs w:val="23"/>
        </w:rPr>
        <w:t xml:space="preserve">Cybersecurity </w:t>
      </w:r>
      <w:r w:rsidRPr="00CF34AF">
        <w:rPr>
          <w:rFonts w:eastAsia="Calibri"/>
          <w:b/>
          <w:bCs/>
          <w:kern w:val="0"/>
          <w:sz w:val="23"/>
          <w:szCs w:val="23"/>
        </w:rPr>
        <w:t>Honors</w:t>
      </w:r>
      <w:r w:rsidRPr="00BB5474">
        <w:rPr>
          <w:rFonts w:eastAsia="Calibri"/>
          <w:b/>
          <w:bCs/>
          <w:kern w:val="0"/>
          <w:sz w:val="23"/>
          <w:szCs w:val="23"/>
        </w:rPr>
        <w:t xml:space="preserve">: </w:t>
      </w:r>
      <w:r w:rsidRPr="00BB5474">
        <w:rPr>
          <w:rFonts w:eastAsia="Calibri"/>
          <w:kern w:val="0"/>
          <w:sz w:val="23"/>
          <w:szCs w:val="23"/>
        </w:rPr>
        <w:t>Cum Laude</w:t>
      </w:r>
    </w:p>
    <w:p w14:paraId="6904D025" w14:textId="5A8AFC17" w:rsidR="00FC35CA" w:rsidRDefault="00FC35CA" w:rsidP="00CF34AF">
      <w:pPr>
        <w:pBdr>
          <w:bottom w:val="single" w:sz="12" w:space="1" w:color="BFBFBF" w:themeColor="background1" w:themeShade="BF"/>
        </w:pBdr>
        <w:rPr>
          <w:rFonts w:eastAsia="Calibri"/>
          <w:kern w:val="0"/>
          <w:sz w:val="23"/>
          <w:szCs w:val="23"/>
        </w:rPr>
      </w:pPr>
      <w:r>
        <w:rPr>
          <w:rFonts w:eastAsia="Calibri"/>
          <w:kern w:val="0"/>
          <w:sz w:val="23"/>
          <w:szCs w:val="23"/>
        </w:rPr>
        <w:t xml:space="preserve">Senior Project: </w:t>
      </w:r>
      <w:hyperlink r:id="rId10" w:history="1">
        <w:r w:rsidRPr="00FC35CA">
          <w:rPr>
            <w:rStyle w:val="Hyperlink"/>
            <w:rFonts w:eastAsia="Calibri"/>
            <w:kern w:val="0"/>
            <w:sz w:val="23"/>
            <w:szCs w:val="23"/>
          </w:rPr>
          <w:t>A</w:t>
        </w:r>
        <w:r w:rsidRPr="00FC35CA">
          <w:rPr>
            <w:rStyle w:val="Hyperlink"/>
            <w:rFonts w:eastAsia="Calibri"/>
            <w:kern w:val="0"/>
            <w:sz w:val="23"/>
            <w:szCs w:val="23"/>
            <w:vertAlign w:val="superscript"/>
          </w:rPr>
          <w:t>3</w:t>
        </w:r>
        <w:r w:rsidRPr="00FC35CA">
          <w:rPr>
            <w:rStyle w:val="Hyperlink"/>
            <w:rFonts w:eastAsia="Calibri"/>
            <w:kern w:val="0"/>
            <w:sz w:val="23"/>
            <w:szCs w:val="23"/>
          </w:rPr>
          <w:t xml:space="preserve"> framework</w:t>
        </w:r>
      </w:hyperlink>
    </w:p>
    <w:p w14:paraId="3FC9E7C4" w14:textId="77777777" w:rsidR="00CF34AF" w:rsidRDefault="00CF34AF" w:rsidP="00BB5474">
      <w:pPr>
        <w:rPr>
          <w:rFonts w:eastAsia="Calibri"/>
          <w:b/>
          <w:bCs/>
          <w:kern w:val="0"/>
          <w:sz w:val="23"/>
          <w:szCs w:val="23"/>
        </w:rPr>
      </w:pPr>
    </w:p>
    <w:p w14:paraId="5DD721BB" w14:textId="3F8A82D4" w:rsidR="00BB5474" w:rsidRDefault="00BB5474" w:rsidP="00BB5474">
      <w:pP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b/>
          <w:bCs/>
          <w:kern w:val="0"/>
          <w:sz w:val="23"/>
          <w:szCs w:val="23"/>
        </w:rPr>
        <w:t xml:space="preserve">Tidewater Community College </w:t>
      </w:r>
      <w:r w:rsidRPr="00BB5474">
        <w:rPr>
          <w:rFonts w:eastAsia="Calibri"/>
          <w:kern w:val="0"/>
          <w:sz w:val="23"/>
          <w:szCs w:val="23"/>
        </w:rPr>
        <w:t>Norfolk, VA United States</w:t>
      </w:r>
    </w:p>
    <w:p w14:paraId="39E5DEDE" w14:textId="1C90E54C" w:rsidR="00FC35CA" w:rsidRDefault="00BB5474" w:rsidP="00CF34AF">
      <w:pP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kern w:val="0"/>
          <w:sz w:val="23"/>
          <w:szCs w:val="23"/>
        </w:rPr>
        <w:t>Associate degree</w:t>
      </w:r>
      <w:r w:rsidRPr="00BB5474">
        <w:rPr>
          <w:rFonts w:eastAsia="Calibri"/>
          <w:kern w:val="0"/>
          <w:sz w:val="23"/>
          <w:szCs w:val="23"/>
        </w:rPr>
        <w:t xml:space="preserve"> </w:t>
      </w:r>
      <w:r w:rsidR="00FC35CA">
        <w:rPr>
          <w:rFonts w:eastAsia="Calibri"/>
          <w:kern w:val="0"/>
          <w:sz w:val="23"/>
          <w:szCs w:val="23"/>
        </w:rPr>
        <w:t>7</w:t>
      </w:r>
      <w:r w:rsidRPr="00BB5474">
        <w:rPr>
          <w:rFonts w:eastAsia="Calibri"/>
          <w:kern w:val="0"/>
          <w:sz w:val="23"/>
          <w:szCs w:val="23"/>
        </w:rPr>
        <w:t xml:space="preserve"> /2014</w:t>
      </w:r>
    </w:p>
    <w:p w14:paraId="2DC1C2CE" w14:textId="122BEB12" w:rsidR="00BB5474" w:rsidRDefault="00BB5474" w:rsidP="00CF34AF">
      <w:pP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b/>
          <w:bCs/>
          <w:kern w:val="0"/>
          <w:sz w:val="23"/>
          <w:szCs w:val="23"/>
        </w:rPr>
        <w:t xml:space="preserve">GPA: </w:t>
      </w:r>
      <w:r w:rsidRPr="00BB5474">
        <w:rPr>
          <w:rFonts w:eastAsia="Calibri"/>
          <w:kern w:val="0"/>
          <w:sz w:val="23"/>
          <w:szCs w:val="23"/>
        </w:rPr>
        <w:t>3.07 of a maximum 4</w:t>
      </w:r>
    </w:p>
    <w:p w14:paraId="56C5283E" w14:textId="77777777" w:rsidR="00BB5474" w:rsidRDefault="00BB5474" w:rsidP="00BB5474">
      <w:pP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b/>
          <w:bCs/>
          <w:kern w:val="0"/>
          <w:sz w:val="23"/>
          <w:szCs w:val="23"/>
        </w:rPr>
        <w:t xml:space="preserve">Credits Earned: </w:t>
      </w:r>
      <w:r w:rsidRPr="00BB5474">
        <w:rPr>
          <w:rFonts w:eastAsia="Calibri"/>
          <w:kern w:val="0"/>
          <w:sz w:val="23"/>
          <w:szCs w:val="23"/>
        </w:rPr>
        <w:t>68 Semester Hours</w:t>
      </w:r>
    </w:p>
    <w:p w14:paraId="36D5925E" w14:textId="559F0FAF" w:rsidR="00BB5474" w:rsidRDefault="00BB5474" w:rsidP="00CF34AF">
      <w:pPr>
        <w:pBdr>
          <w:bottom w:val="single" w:sz="12" w:space="1" w:color="BFBFBF" w:themeColor="background1" w:themeShade="BF"/>
        </w:pBdr>
        <w:rPr>
          <w:rFonts w:eastAsia="Calibri"/>
          <w:kern w:val="0"/>
          <w:sz w:val="23"/>
          <w:szCs w:val="23"/>
        </w:rPr>
      </w:pPr>
      <w:r w:rsidRPr="00BB5474">
        <w:rPr>
          <w:rFonts w:eastAsia="Calibri"/>
          <w:b/>
          <w:bCs/>
          <w:kern w:val="0"/>
          <w:sz w:val="23"/>
          <w:szCs w:val="23"/>
        </w:rPr>
        <w:t xml:space="preserve">Major: </w:t>
      </w:r>
      <w:r w:rsidRPr="00BB5474">
        <w:rPr>
          <w:rFonts w:eastAsia="Calibri"/>
          <w:kern w:val="0"/>
          <w:sz w:val="23"/>
          <w:szCs w:val="23"/>
        </w:rPr>
        <w:t>Computer Science</w:t>
      </w:r>
    </w:p>
    <w:p w14:paraId="3B8AD011" w14:textId="77777777" w:rsidR="00B018B7" w:rsidRDefault="00B018B7" w:rsidP="00B018B7">
      <w:pPr>
        <w:rPr>
          <w:rFonts w:ascii="Garamond" w:hAnsi="Garamond"/>
          <w:b/>
          <w:sz w:val="12"/>
          <w:szCs w:val="12"/>
        </w:rPr>
      </w:pPr>
    </w:p>
    <w:p w14:paraId="259F1113" w14:textId="3FCD217F" w:rsidR="00CF34AF" w:rsidRDefault="00CF34AF" w:rsidP="00B018B7">
      <w:pPr>
        <w:rPr>
          <w:rFonts w:ascii="Garamond" w:hAnsi="Garamond"/>
          <w:bCs/>
          <w:sz w:val="23"/>
          <w:szCs w:val="23"/>
        </w:rPr>
        <w:sectPr w:rsidR="00CF34AF" w:rsidSect="00652EF4">
          <w:type w:val="continuous"/>
          <w:pgSz w:w="12240" w:h="15840"/>
          <w:pgMar w:top="720" w:right="720" w:bottom="288" w:left="720" w:header="720" w:footer="720" w:gutter="0"/>
          <w:cols w:space="720"/>
          <w:titlePg/>
          <w:docGrid w:linePitch="360"/>
        </w:sectPr>
      </w:pPr>
    </w:p>
    <w:p w14:paraId="60DF209D" w14:textId="77777777" w:rsidR="00B018B7" w:rsidRPr="00F3260E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Advanced Data Structures and Algorithms</w:t>
      </w:r>
    </w:p>
    <w:p w14:paraId="2EBF790D" w14:textId="77777777" w:rsidR="00B018B7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Computational Methods and Software</w:t>
      </w:r>
    </w:p>
    <w:p w14:paraId="039C31B5" w14:textId="77777777" w:rsidR="00B018B7" w:rsidRPr="00F3260E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Computers in Society</w:t>
      </w:r>
    </w:p>
    <w:p w14:paraId="06F17348" w14:textId="77777777" w:rsidR="00B018B7" w:rsidRPr="00F3260E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Cryptography for Cybersecurity</w:t>
      </w:r>
    </w:p>
    <w:p w14:paraId="5F6B9679" w14:textId="77777777" w:rsidR="00B018B7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Cybersecurity Fundamentals</w:t>
      </w:r>
    </w:p>
    <w:p w14:paraId="07171498" w14:textId="77777777" w:rsidR="00B018B7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Fundamentals of Computer Organization</w:t>
      </w:r>
    </w:p>
    <w:p w14:paraId="34792C6F" w14:textId="77777777" w:rsidR="00B018B7" w:rsidRPr="00F3260E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Information Assurance</w:t>
      </w:r>
    </w:p>
    <w:p w14:paraId="4EE65F76" w14:textId="77777777" w:rsidR="00B018B7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Introduction to Computer Architecture</w:t>
      </w:r>
    </w:p>
    <w:p w14:paraId="267C484B" w14:textId="77777777" w:rsidR="00B018B7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Introduction to Discrete Structures</w:t>
      </w:r>
    </w:p>
    <w:p w14:paraId="72E084F0" w14:textId="77777777" w:rsidR="00B018B7" w:rsidRPr="00F3260E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Introduction to Software Engineering</w:t>
      </w:r>
    </w:p>
    <w:p w14:paraId="14F2CFA7" w14:textId="77777777" w:rsidR="00B018B7" w:rsidRPr="00F3260E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Introduction to Theoretical Computer Science</w:t>
      </w:r>
      <w:r w:rsidRPr="00F3260E">
        <w:rPr>
          <w:rFonts w:ascii="Garamond" w:hAnsi="Garamond"/>
          <w:bCs/>
          <w:sz w:val="23"/>
          <w:szCs w:val="23"/>
        </w:rPr>
        <w:t xml:space="preserve"> </w:t>
      </w:r>
      <w:r w:rsidRPr="00F3260E">
        <w:rPr>
          <w:rFonts w:ascii="Garamond" w:hAnsi="Garamond"/>
          <w:bCs/>
          <w:sz w:val="23"/>
          <w:szCs w:val="23"/>
        </w:rPr>
        <w:t>Introduction to Unix for Programmers</w:t>
      </w:r>
    </w:p>
    <w:p w14:paraId="46989F83" w14:textId="4214E68D" w:rsidR="00B018B7" w:rsidRDefault="0071285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Networked Systems Security</w:t>
      </w:r>
    </w:p>
    <w:p w14:paraId="457AB1D5" w14:textId="77777777" w:rsidR="00B018B7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Object</w:t>
      </w:r>
      <w:r>
        <w:rPr>
          <w:rFonts w:ascii="Garamond" w:hAnsi="Garamond"/>
          <w:bCs/>
          <w:sz w:val="23"/>
          <w:szCs w:val="23"/>
        </w:rPr>
        <w:t>-</w:t>
      </w:r>
      <w:r w:rsidRPr="00F3260E">
        <w:rPr>
          <w:rFonts w:ascii="Garamond" w:hAnsi="Garamond"/>
          <w:bCs/>
          <w:sz w:val="23"/>
          <w:szCs w:val="23"/>
        </w:rPr>
        <w:t>Oriented Programming Design</w:t>
      </w:r>
    </w:p>
    <w:p w14:paraId="66799D22" w14:textId="64BB68A6" w:rsidR="00712857" w:rsidRPr="00F3260E" w:rsidRDefault="0071285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Operating Systems</w:t>
      </w:r>
    </w:p>
    <w:p w14:paraId="1E71AE20" w14:textId="77777777" w:rsidR="00B018B7" w:rsidRDefault="00B018B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Principles of Programming Languages</w:t>
      </w:r>
    </w:p>
    <w:p w14:paraId="407104CE" w14:textId="09F4B6A1" w:rsidR="00712857" w:rsidRPr="00F3260E" w:rsidRDefault="00712857" w:rsidP="00B018B7">
      <w:pPr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Problem Solving and Programming</w:t>
      </w:r>
    </w:p>
    <w:p w14:paraId="12E13733" w14:textId="47348F79" w:rsidR="00712857" w:rsidRPr="00F3260E" w:rsidRDefault="00712857" w:rsidP="00B018B7">
      <w:pPr>
        <w:rPr>
          <w:rFonts w:ascii="Garamond" w:hAnsi="Garamond"/>
          <w:bCs/>
          <w:sz w:val="23"/>
          <w:szCs w:val="23"/>
        </w:rPr>
      </w:pPr>
    </w:p>
    <w:p w14:paraId="6A3C2A67" w14:textId="77777777" w:rsidR="00B018B7" w:rsidRDefault="00B018B7" w:rsidP="00E3449E">
      <w:pPr>
        <w:jc w:val="center"/>
        <w:rPr>
          <w:rFonts w:ascii="Garamond" w:hAnsi="Garamond" w:cs="Big Caslon Medium"/>
          <w:b/>
          <w:sz w:val="23"/>
          <w:szCs w:val="23"/>
        </w:rPr>
        <w:sectPr w:rsidR="00B018B7" w:rsidSect="00B018B7">
          <w:type w:val="continuous"/>
          <w:pgSz w:w="12240" w:h="15840"/>
          <w:pgMar w:top="720" w:right="720" w:bottom="288" w:left="720" w:header="720" w:footer="720" w:gutter="0"/>
          <w:cols w:num="2" w:space="720"/>
          <w:titlePg/>
          <w:docGrid w:linePitch="360"/>
        </w:sectPr>
      </w:pPr>
    </w:p>
    <w:p w14:paraId="38402ED6" w14:textId="184D37E8" w:rsidR="00BB5474" w:rsidRPr="00BB5474" w:rsidRDefault="002551D6" w:rsidP="00CF34AF">
      <w:pPr>
        <w:pBdr>
          <w:bottom w:val="single" w:sz="4" w:space="1" w:color="auto"/>
        </w:pBdr>
        <w:jc w:val="center"/>
        <w:rPr>
          <w:rFonts w:ascii="Garamond" w:hAnsi="Garamond" w:cs="Big Caslon Medium"/>
          <w:b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TECHNICAL COMPETENCIES</w:t>
      </w:r>
    </w:p>
    <w:p w14:paraId="214CC923" w14:textId="52F825E5" w:rsidR="00E3449E" w:rsidRPr="00F3260E" w:rsidRDefault="00E3449E" w:rsidP="00746AC6">
      <w:pPr>
        <w:shd w:val="clear" w:color="auto" w:fill="FFFFFF"/>
        <w:contextualSpacing/>
        <w:jc w:val="center"/>
        <w:rPr>
          <w:rFonts w:ascii="Garamond" w:hAnsi="Garamond"/>
          <w:b/>
          <w:sz w:val="23"/>
          <w:szCs w:val="23"/>
        </w:rPr>
        <w:sectPr w:rsidR="00E3449E" w:rsidRPr="00F3260E" w:rsidSect="00652EF4">
          <w:type w:val="continuous"/>
          <w:pgSz w:w="12240" w:h="15840"/>
          <w:pgMar w:top="720" w:right="720" w:bottom="288" w:left="720" w:header="720" w:footer="720" w:gutter="0"/>
          <w:cols w:space="720"/>
          <w:titlePg/>
          <w:docGrid w:linePitch="360"/>
        </w:sectPr>
      </w:pPr>
    </w:p>
    <w:p w14:paraId="0462DAC9" w14:textId="77777777" w:rsidR="00BB5474" w:rsidRDefault="00BB5474" w:rsidP="00B018B7">
      <w:pPr>
        <w:rPr>
          <w:rFonts w:ascii="Garamond" w:hAnsi="Garamond"/>
          <w:b/>
          <w:sz w:val="23"/>
          <w:szCs w:val="23"/>
        </w:rPr>
      </w:pPr>
    </w:p>
    <w:p w14:paraId="4ABF116A" w14:textId="1151A63B" w:rsidR="004058F0" w:rsidRPr="00F3260E" w:rsidRDefault="004058F0" w:rsidP="00B018B7">
      <w:pPr>
        <w:rPr>
          <w:rFonts w:ascii="Garamond" w:hAnsi="Garamond"/>
          <w:sz w:val="23"/>
          <w:szCs w:val="23"/>
        </w:rPr>
      </w:pPr>
      <w:r w:rsidRPr="00F3260E">
        <w:rPr>
          <w:rFonts w:ascii="Garamond" w:hAnsi="Garamond"/>
          <w:b/>
          <w:sz w:val="23"/>
          <w:szCs w:val="23"/>
        </w:rPr>
        <w:t xml:space="preserve">Programming: </w:t>
      </w:r>
      <w:r w:rsidRPr="00F3260E">
        <w:rPr>
          <w:rFonts w:ascii="Garamond" w:hAnsi="Garamond"/>
          <w:sz w:val="23"/>
          <w:szCs w:val="23"/>
        </w:rPr>
        <w:t>C++, Python, Jav</w:t>
      </w:r>
      <w:r w:rsidR="00B2760C" w:rsidRPr="00F3260E">
        <w:rPr>
          <w:rFonts w:ascii="Garamond" w:hAnsi="Garamond"/>
          <w:sz w:val="23"/>
          <w:szCs w:val="23"/>
        </w:rPr>
        <w:t>a</w:t>
      </w:r>
      <w:r w:rsidRPr="00F3260E">
        <w:rPr>
          <w:rFonts w:ascii="Garamond" w:hAnsi="Garamond"/>
          <w:sz w:val="23"/>
          <w:szCs w:val="23"/>
        </w:rPr>
        <w:t>, HTML, CSS</w:t>
      </w:r>
      <w:r w:rsidR="008D2588">
        <w:rPr>
          <w:rFonts w:ascii="Garamond" w:hAnsi="Garamond"/>
          <w:sz w:val="23"/>
          <w:szCs w:val="23"/>
        </w:rPr>
        <w:t>, PHP</w:t>
      </w:r>
    </w:p>
    <w:p w14:paraId="24BF2721" w14:textId="17341FB5" w:rsidR="004058F0" w:rsidRPr="00F3260E" w:rsidRDefault="004058F0" w:rsidP="00B018B7">
      <w:pPr>
        <w:shd w:val="clear" w:color="auto" w:fill="FFFFFF"/>
        <w:contextualSpacing/>
        <w:rPr>
          <w:rFonts w:ascii="Garamond" w:hAnsi="Garamond"/>
          <w:sz w:val="23"/>
          <w:szCs w:val="23"/>
        </w:rPr>
      </w:pPr>
      <w:r w:rsidRPr="00F3260E">
        <w:rPr>
          <w:rFonts w:ascii="Garamond" w:hAnsi="Garamond"/>
          <w:b/>
          <w:sz w:val="23"/>
          <w:szCs w:val="23"/>
        </w:rPr>
        <w:t>Operating</w:t>
      </w:r>
      <w:r w:rsidRPr="00F3260E">
        <w:rPr>
          <w:rFonts w:ascii="Garamond" w:hAnsi="Garamond"/>
          <w:sz w:val="23"/>
          <w:szCs w:val="23"/>
        </w:rPr>
        <w:t xml:space="preserve"> </w:t>
      </w:r>
      <w:r w:rsidRPr="00F3260E">
        <w:rPr>
          <w:rFonts w:ascii="Garamond" w:hAnsi="Garamond"/>
          <w:b/>
          <w:sz w:val="23"/>
          <w:szCs w:val="23"/>
        </w:rPr>
        <w:t>Systems</w:t>
      </w:r>
      <w:r w:rsidRPr="00F3260E">
        <w:rPr>
          <w:rFonts w:ascii="Garamond" w:hAnsi="Garamond"/>
          <w:sz w:val="23"/>
          <w:szCs w:val="23"/>
        </w:rPr>
        <w:t>:</w:t>
      </w:r>
      <w:r w:rsidR="009400F2">
        <w:rPr>
          <w:rFonts w:ascii="Garamond" w:hAnsi="Garamond"/>
          <w:sz w:val="23"/>
          <w:szCs w:val="23"/>
        </w:rPr>
        <w:t xml:space="preserve"> </w:t>
      </w:r>
      <w:r w:rsidRPr="00F3260E">
        <w:rPr>
          <w:rFonts w:ascii="Garamond" w:hAnsi="Garamond"/>
          <w:sz w:val="23"/>
          <w:szCs w:val="23"/>
        </w:rPr>
        <w:t>Linux, Mac, Windows Server 2008, Windows XP</w:t>
      </w:r>
      <w:r w:rsidR="008D2588">
        <w:rPr>
          <w:rFonts w:ascii="Garamond" w:hAnsi="Garamond"/>
          <w:sz w:val="23"/>
          <w:szCs w:val="23"/>
        </w:rPr>
        <w:t>, Windows 10, Windows 7</w:t>
      </w:r>
    </w:p>
    <w:p w14:paraId="32B2455D" w14:textId="0E2FD084" w:rsidR="00746AC6" w:rsidRPr="00F3260E" w:rsidRDefault="00746AC6" w:rsidP="00B018B7">
      <w:pPr>
        <w:shd w:val="clear" w:color="auto" w:fill="FFFFFF"/>
        <w:contextualSpacing/>
        <w:rPr>
          <w:rFonts w:ascii="Garamond" w:hAnsi="Garamond"/>
          <w:sz w:val="23"/>
          <w:szCs w:val="23"/>
        </w:rPr>
      </w:pPr>
      <w:r w:rsidRPr="00F3260E">
        <w:rPr>
          <w:rFonts w:ascii="Garamond" w:hAnsi="Garamond"/>
          <w:b/>
          <w:sz w:val="23"/>
          <w:szCs w:val="23"/>
        </w:rPr>
        <w:t>Software</w:t>
      </w:r>
      <w:r w:rsidR="00DF606D" w:rsidRPr="00F3260E">
        <w:rPr>
          <w:rFonts w:ascii="Garamond" w:hAnsi="Garamond"/>
          <w:b/>
          <w:sz w:val="23"/>
          <w:szCs w:val="23"/>
        </w:rPr>
        <w:t xml:space="preserve"> | Database</w:t>
      </w:r>
      <w:r w:rsidRPr="00F3260E">
        <w:rPr>
          <w:rFonts w:ascii="Garamond" w:hAnsi="Garamond"/>
          <w:sz w:val="23"/>
          <w:szCs w:val="23"/>
        </w:rPr>
        <w:t>: Microsoft Office, Google Docs</w:t>
      </w:r>
      <w:r w:rsidR="00DF606D" w:rsidRPr="00F3260E">
        <w:rPr>
          <w:rFonts w:ascii="Garamond" w:hAnsi="Garamond"/>
          <w:sz w:val="23"/>
          <w:szCs w:val="23"/>
        </w:rPr>
        <w:t xml:space="preserve">, </w:t>
      </w:r>
      <w:r w:rsidR="004058F0" w:rsidRPr="00F3260E">
        <w:rPr>
          <w:rFonts w:ascii="Garamond" w:hAnsi="Garamond"/>
          <w:sz w:val="23"/>
          <w:szCs w:val="23"/>
        </w:rPr>
        <w:t>Git,</w:t>
      </w:r>
      <w:r w:rsidR="00DB093D">
        <w:rPr>
          <w:rFonts w:ascii="Garamond" w:hAnsi="Garamond"/>
          <w:sz w:val="23"/>
          <w:szCs w:val="23"/>
        </w:rPr>
        <w:t xml:space="preserve"> Bash,</w:t>
      </w:r>
      <w:r w:rsidR="004058F0" w:rsidRPr="00F3260E">
        <w:rPr>
          <w:rFonts w:ascii="Garamond" w:hAnsi="Garamond"/>
          <w:sz w:val="23"/>
          <w:szCs w:val="23"/>
        </w:rPr>
        <w:t xml:space="preserve"> MySQL, Docker</w:t>
      </w:r>
      <w:r w:rsidR="009400F2">
        <w:rPr>
          <w:rFonts w:ascii="Garamond" w:hAnsi="Garamond"/>
          <w:sz w:val="23"/>
          <w:szCs w:val="23"/>
        </w:rPr>
        <w:t>,</w:t>
      </w:r>
      <w:r w:rsidR="004058F0" w:rsidRPr="00F3260E">
        <w:rPr>
          <w:rFonts w:ascii="Garamond" w:hAnsi="Garamond"/>
          <w:sz w:val="23"/>
          <w:szCs w:val="23"/>
        </w:rPr>
        <w:t xml:space="preserve"> Docker Compose</w:t>
      </w:r>
      <w:r w:rsidR="008D2588">
        <w:rPr>
          <w:rFonts w:ascii="Garamond" w:hAnsi="Garamond"/>
          <w:sz w:val="23"/>
          <w:szCs w:val="23"/>
        </w:rPr>
        <w:t>, Bootstrap, Apache</w:t>
      </w:r>
    </w:p>
    <w:p w14:paraId="3A4F05BC" w14:textId="77777777" w:rsidR="00470605" w:rsidRPr="00F3260E" w:rsidRDefault="00470605" w:rsidP="00746AC6">
      <w:pPr>
        <w:shd w:val="clear" w:color="auto" w:fill="FFFFFF"/>
        <w:contextualSpacing/>
        <w:jc w:val="center"/>
        <w:rPr>
          <w:rFonts w:ascii="Garamond" w:hAnsi="Garamond"/>
          <w:b/>
          <w:sz w:val="23"/>
          <w:szCs w:val="23"/>
        </w:rPr>
      </w:pPr>
    </w:p>
    <w:p w14:paraId="4BCB4ADC" w14:textId="5103C299" w:rsidR="00BB5474" w:rsidRPr="00F3260E" w:rsidRDefault="0045489E" w:rsidP="00CF34AF">
      <w:pPr>
        <w:pBdr>
          <w:bottom w:val="single" w:sz="4" w:space="1" w:color="auto"/>
        </w:pBdr>
        <w:jc w:val="center"/>
        <w:rPr>
          <w:rFonts w:ascii="Garamond" w:hAnsi="Garamond" w:cs="Big Caslon Medium"/>
          <w:b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PROFESSIONAL EXPERIENCE</w:t>
      </w:r>
    </w:p>
    <w:p w14:paraId="27956842" w14:textId="14D2B489" w:rsidR="0045489E" w:rsidRPr="00F3260E" w:rsidRDefault="0045489E" w:rsidP="0045489E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60265003" w14:textId="77777777" w:rsidR="00597555" w:rsidRDefault="00597555" w:rsidP="00B2760C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  <w:sectPr w:rsidR="00597555" w:rsidSect="00652EF4">
          <w:type w:val="continuous"/>
          <w:pgSz w:w="12240" w:h="15840"/>
          <w:pgMar w:top="720" w:right="720" w:bottom="288" w:left="720" w:header="720" w:footer="720" w:gutter="0"/>
          <w:cols w:space="720"/>
          <w:titlePg/>
          <w:docGrid w:linePitch="360"/>
        </w:sectPr>
      </w:pPr>
    </w:p>
    <w:p w14:paraId="4B3FFA3F" w14:textId="5D3BF4AC" w:rsidR="008D2588" w:rsidRDefault="00B2760C" w:rsidP="00B2760C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 xml:space="preserve">TE Connectivity </w:t>
      </w:r>
    </w:p>
    <w:p w14:paraId="7055A1ED" w14:textId="13F3F98D" w:rsidR="008D2588" w:rsidRDefault="008D2588" w:rsidP="00B2760C">
      <w:p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1000 Lucas Way</w:t>
      </w:r>
    </w:p>
    <w:p w14:paraId="400CD81F" w14:textId="1464FD1D" w:rsidR="008D2588" w:rsidRDefault="00B2760C" w:rsidP="00B2760C">
      <w:pPr>
        <w:rPr>
          <w:rFonts w:ascii="Garamond" w:eastAsia="Calibri" w:hAnsi="Garamond" w:cs="Big Caslon Medium"/>
          <w:kern w:val="0"/>
          <w:sz w:val="23"/>
          <w:szCs w:val="23"/>
        </w:rPr>
      </w:pPr>
      <w:r w:rsidRPr="008D2588">
        <w:rPr>
          <w:rFonts w:ascii="Garamond" w:eastAsia="Calibri" w:hAnsi="Garamond" w:cs="Big Caslon Medium"/>
          <w:kern w:val="0"/>
          <w:sz w:val="23"/>
          <w:szCs w:val="23"/>
        </w:rPr>
        <w:t>Hampton, VA</w:t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="008D2588">
        <w:rPr>
          <w:rFonts w:ascii="Garamond" w:eastAsia="Calibri" w:hAnsi="Garamond" w:cs="Big Caslon Medium"/>
          <w:kern w:val="0"/>
          <w:sz w:val="23"/>
          <w:szCs w:val="23"/>
        </w:rPr>
        <w:t>23666</w:t>
      </w:r>
      <w:r w:rsidR="00B018B7">
        <w:rPr>
          <w:rFonts w:ascii="Garamond" w:eastAsia="Calibri" w:hAnsi="Garamond" w:cs="Big Caslon Medium"/>
          <w:kern w:val="0"/>
          <w:sz w:val="23"/>
          <w:szCs w:val="23"/>
        </w:rPr>
        <w:t xml:space="preserve"> United States</w:t>
      </w:r>
    </w:p>
    <w:p w14:paraId="1735A17B" w14:textId="77777777" w:rsidR="008D2588" w:rsidRDefault="008D2588" w:rsidP="008D2588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hyperlink r:id="rId11" w:history="1">
        <w:r>
          <w:rPr>
            <w:rStyle w:val="Hyperlink"/>
            <w:rFonts w:ascii="Garamond" w:eastAsia="Calibri" w:hAnsi="Garamond" w:cs="Big Caslon Medium"/>
            <w:b/>
            <w:bCs/>
            <w:kern w:val="0"/>
            <w:sz w:val="23"/>
            <w:szCs w:val="23"/>
          </w:rPr>
          <w:t>https://www.te.com/usa-en/home.html</w:t>
        </w:r>
      </w:hyperlink>
    </w:p>
    <w:p w14:paraId="32B64CA9" w14:textId="77777777" w:rsidR="008D2588" w:rsidRDefault="008D2588" w:rsidP="00B2760C">
      <w:p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 xml:space="preserve">Start date: </w:t>
      </w:r>
      <w:r w:rsidRPr="008D2588">
        <w:rPr>
          <w:rFonts w:ascii="Garamond" w:eastAsia="Calibri" w:hAnsi="Garamond" w:cs="Big Caslon Medium"/>
          <w:kern w:val="0"/>
          <w:sz w:val="23"/>
          <w:szCs w:val="23"/>
        </w:rPr>
        <w:t>08/</w:t>
      </w:r>
      <w:r w:rsidR="00B2760C" w:rsidRPr="008D2588">
        <w:rPr>
          <w:rFonts w:ascii="Garamond" w:eastAsia="Calibri" w:hAnsi="Garamond" w:cs="Big Caslon Medium"/>
          <w:kern w:val="0"/>
          <w:sz w:val="23"/>
          <w:szCs w:val="23"/>
        </w:rPr>
        <w:t xml:space="preserve">2006 </w:t>
      </w:r>
    </w:p>
    <w:p w14:paraId="1B6942A5" w14:textId="0B6B6960" w:rsidR="00B2760C" w:rsidRDefault="008D2588" w:rsidP="00B2760C">
      <w:p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End date:</w:t>
      </w:r>
      <w:r w:rsidR="00B2760C" w:rsidRPr="008D2588"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8D2588">
        <w:rPr>
          <w:rFonts w:ascii="Garamond" w:eastAsia="Calibri" w:hAnsi="Garamond" w:cs="Big Caslon Medium"/>
          <w:kern w:val="0"/>
          <w:sz w:val="23"/>
          <w:szCs w:val="23"/>
        </w:rPr>
        <w:t>08/</w:t>
      </w:r>
      <w:r w:rsidR="00B2760C" w:rsidRPr="008D2588">
        <w:rPr>
          <w:rFonts w:ascii="Garamond" w:eastAsia="Calibri" w:hAnsi="Garamond" w:cs="Big Caslon Medium"/>
          <w:kern w:val="0"/>
          <w:sz w:val="23"/>
          <w:szCs w:val="23"/>
        </w:rPr>
        <w:t>2018</w:t>
      </w:r>
    </w:p>
    <w:p w14:paraId="5A80A8EF" w14:textId="71B670E7" w:rsidR="008D2588" w:rsidRDefault="008D2588" w:rsidP="00B2760C">
      <w:p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Salary: 19.32 USD bi-weekly</w:t>
      </w:r>
    </w:p>
    <w:p w14:paraId="7F164799" w14:textId="2450AA31" w:rsidR="008D2588" w:rsidRPr="008D2588" w:rsidRDefault="008D2588" w:rsidP="00B2760C">
      <w:p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Hours per week: 40</w:t>
      </w:r>
    </w:p>
    <w:p w14:paraId="6026FFFC" w14:textId="77777777" w:rsidR="00597555" w:rsidRDefault="00597555" w:rsidP="00B2760C">
      <w:pPr>
        <w:rPr>
          <w:rFonts w:ascii="Garamond" w:eastAsia="Calibri" w:hAnsi="Garamond" w:cs="Big Caslon Medium"/>
          <w:kern w:val="0"/>
          <w:sz w:val="23"/>
          <w:szCs w:val="23"/>
        </w:rPr>
        <w:sectPr w:rsidR="00597555" w:rsidSect="00597555">
          <w:type w:val="continuous"/>
          <w:pgSz w:w="12240" w:h="15840"/>
          <w:pgMar w:top="720" w:right="720" w:bottom="288" w:left="720" w:header="720" w:footer="720" w:gutter="0"/>
          <w:cols w:num="2" w:space="720"/>
          <w:titlePg/>
          <w:docGrid w:linePitch="360"/>
        </w:sectPr>
      </w:pPr>
    </w:p>
    <w:p w14:paraId="1D914D7C" w14:textId="5C20935E" w:rsidR="00B2760C" w:rsidRDefault="00B2760C" w:rsidP="00B2760C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lastRenderedPageBreak/>
        <w:t>Assembler IV</w:t>
      </w:r>
    </w:p>
    <w:p w14:paraId="0DCD7652" w14:textId="1D8FB489" w:rsidR="008D2588" w:rsidRPr="00F3260E" w:rsidRDefault="008D2588" w:rsidP="00B2760C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r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Duties, Accomplishments, and Related Skills:</w:t>
      </w:r>
    </w:p>
    <w:p w14:paraId="1677E4D4" w14:textId="4D183DAA" w:rsidR="0084128F" w:rsidRDefault="0084128F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Helped develop a Service Life Extension Program (SLEP) for products which were nearing product end of support</w:t>
      </w:r>
    </w:p>
    <w:p w14:paraId="285602BA" w14:textId="44EEC13C" w:rsidR="00BB5474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 xml:space="preserve">Performed advanced troubleshooting techniques down to </w:t>
      </w:r>
      <w:r w:rsidR="009400F2">
        <w:rPr>
          <w:rFonts w:ascii="Garamond" w:eastAsia="Calibri" w:hAnsi="Garamond" w:cs="Big Caslon Medium"/>
          <w:kern w:val="0"/>
          <w:sz w:val="23"/>
          <w:szCs w:val="23"/>
        </w:rPr>
        <w:t xml:space="preserve">the </w:t>
      </w:r>
      <w:r w:rsidRPr="00F3260E">
        <w:rPr>
          <w:rFonts w:ascii="Garamond" w:eastAsia="Calibri" w:hAnsi="Garamond" w:cs="Big Caslon Medium"/>
          <w:kern w:val="0"/>
          <w:sz w:val="23"/>
          <w:szCs w:val="23"/>
        </w:rPr>
        <w:t>component level on microelectronic devices</w:t>
      </w:r>
    </w:p>
    <w:p w14:paraId="67CE3082" w14:textId="3ED21E1F" w:rsidR="00BB5474" w:rsidRDefault="00BB5474" w:rsidP="0084128F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Utilized</w:t>
      </w:r>
      <w:r w:rsidR="00B2760C" w:rsidRPr="00F3260E">
        <w:rPr>
          <w:rFonts w:ascii="Garamond" w:eastAsia="Calibri" w:hAnsi="Garamond" w:cs="Big Caslon Medium"/>
          <w:kern w:val="0"/>
          <w:sz w:val="23"/>
          <w:szCs w:val="23"/>
        </w:rPr>
        <w:t xml:space="preserve"> schematics, technical drawings, and applied logical knowledge in the repair of ten types of air pressure scanners</w:t>
      </w:r>
    </w:p>
    <w:p w14:paraId="32456DDA" w14:textId="3603A571" w:rsidR="00B2760C" w:rsidRPr="00F3260E" w:rsidRDefault="00BB5474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M</w:t>
      </w:r>
      <w:r w:rsidR="00B2760C" w:rsidRPr="00F3260E">
        <w:rPr>
          <w:rFonts w:ascii="Garamond" w:eastAsia="Calibri" w:hAnsi="Garamond" w:cs="Big Caslon Medium"/>
          <w:kern w:val="0"/>
          <w:sz w:val="23"/>
          <w:szCs w:val="23"/>
        </w:rPr>
        <w:t xml:space="preserve">aintained test equipment </w:t>
      </w:r>
      <w:r w:rsidR="0084128F">
        <w:rPr>
          <w:rFonts w:ascii="Garamond" w:eastAsia="Calibri" w:hAnsi="Garamond" w:cs="Big Caslon Medium"/>
          <w:kern w:val="0"/>
          <w:sz w:val="23"/>
          <w:szCs w:val="23"/>
        </w:rPr>
        <w:t>including calibration cycles</w:t>
      </w:r>
    </w:p>
    <w:p w14:paraId="571EFB65" w14:textId="77777777" w:rsidR="00BB5474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>Performed calibration and accuracy testing on pressure sensors ranging from -12 to 750 pounds per square inch</w:t>
      </w:r>
    </w:p>
    <w:p w14:paraId="49C40BC5" w14:textId="27AEEE12" w:rsidR="00B2760C" w:rsidRPr="00F3260E" w:rsidRDefault="00BB5474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T</w:t>
      </w:r>
      <w:r w:rsidR="00B2760C" w:rsidRPr="00F3260E">
        <w:rPr>
          <w:rFonts w:ascii="Garamond" w:eastAsia="Calibri" w:hAnsi="Garamond" w:cs="Big Caslon Medium"/>
          <w:kern w:val="0"/>
          <w:sz w:val="23"/>
          <w:szCs w:val="23"/>
        </w:rPr>
        <w:t>ested air pressure sensors using proprietary software</w:t>
      </w:r>
    </w:p>
    <w:p w14:paraId="01045292" w14:textId="0275A094" w:rsidR="00B2760C" w:rsidRPr="00F3260E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>Wrote progra</w:t>
      </w:r>
      <w:r w:rsidR="009400F2">
        <w:rPr>
          <w:rFonts w:ascii="Garamond" w:eastAsia="Calibri" w:hAnsi="Garamond" w:cs="Big Caslon Medium"/>
          <w:kern w:val="0"/>
          <w:sz w:val="23"/>
          <w:szCs w:val="23"/>
        </w:rPr>
        <w:t>m</w:t>
      </w:r>
      <w:r w:rsidRPr="00F3260E">
        <w:rPr>
          <w:rFonts w:ascii="Garamond" w:eastAsia="Calibri" w:hAnsi="Garamond" w:cs="Big Caslon Medium"/>
          <w:kern w:val="0"/>
          <w:sz w:val="23"/>
          <w:szCs w:val="23"/>
        </w:rPr>
        <w:t>ming modules for use in testing repaired equipment, to help simulate real</w:t>
      </w:r>
      <w:r w:rsidR="009400F2">
        <w:rPr>
          <w:rFonts w:ascii="Garamond" w:eastAsia="Calibri" w:hAnsi="Garamond" w:cs="Big Caslon Medium"/>
          <w:kern w:val="0"/>
          <w:sz w:val="23"/>
          <w:szCs w:val="23"/>
        </w:rPr>
        <w:t>-</w:t>
      </w:r>
      <w:r w:rsidRPr="00F3260E">
        <w:rPr>
          <w:rFonts w:ascii="Garamond" w:eastAsia="Calibri" w:hAnsi="Garamond" w:cs="Big Caslon Medium"/>
          <w:kern w:val="0"/>
          <w:sz w:val="23"/>
          <w:szCs w:val="23"/>
        </w:rPr>
        <w:t>world environments, for quality assurance and customer confidence</w:t>
      </w:r>
    </w:p>
    <w:p w14:paraId="3CAA3227" w14:textId="36028690" w:rsidR="0045489E" w:rsidRPr="0084128F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>Documented failures, both with pictures and data, of newly built sensors for review by applications engineering, quality assurance, and systems engineering</w:t>
      </w:r>
    </w:p>
    <w:p w14:paraId="535F9C56" w14:textId="77777777" w:rsidR="0084128F" w:rsidRPr="0084128F" w:rsidRDefault="0084128F" w:rsidP="00996E64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Assisted with technical support during new product testing</w:t>
      </w:r>
    </w:p>
    <w:p w14:paraId="19F11A0E" w14:textId="5F869288" w:rsidR="0084128F" w:rsidRPr="00597555" w:rsidRDefault="00491B7E" w:rsidP="00996E64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Presented reports during daily or weekly meetings</w:t>
      </w:r>
      <w:r w:rsidR="0084128F"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>
        <w:rPr>
          <w:rFonts w:ascii="Garamond" w:eastAsia="Calibri" w:hAnsi="Garamond" w:cs="Big Caslon Medium"/>
          <w:kern w:val="0"/>
          <w:sz w:val="23"/>
          <w:szCs w:val="23"/>
        </w:rPr>
        <w:t>as needed</w:t>
      </w:r>
    </w:p>
    <w:p w14:paraId="73DF3802" w14:textId="77777777" w:rsidR="00597555" w:rsidRPr="00BB5474" w:rsidRDefault="00597555" w:rsidP="00BB5474">
      <w:p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iCs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b/>
          <w:iCs/>
          <w:kern w:val="0"/>
          <w:sz w:val="23"/>
          <w:szCs w:val="23"/>
        </w:rPr>
        <w:t>Supervisor:</w:t>
      </w:r>
      <w:r w:rsidRPr="00BB5474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Martin Walker (7577661500)</w:t>
      </w:r>
    </w:p>
    <w:p w14:paraId="028A39D8" w14:textId="062D8043" w:rsidR="00597555" w:rsidRDefault="00597555" w:rsidP="00CF34AF">
      <w:pPr>
        <w:pBdr>
          <w:bottom w:val="single" w:sz="12" w:space="1" w:color="BFBFBF" w:themeColor="background1" w:themeShade="BF"/>
        </w:pBd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iCs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b/>
          <w:iCs/>
          <w:kern w:val="0"/>
          <w:sz w:val="23"/>
          <w:szCs w:val="23"/>
        </w:rPr>
        <w:t>Okay to contact this Supervisor:</w:t>
      </w:r>
      <w:r w:rsidRPr="00BB5474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Yes</w:t>
      </w:r>
    </w:p>
    <w:p w14:paraId="1A9E3C78" w14:textId="77777777" w:rsidR="00BB5474" w:rsidRPr="00BB5474" w:rsidRDefault="00BB5474" w:rsidP="00BB5474">
      <w:p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iCs/>
          <w:kern w:val="0"/>
          <w:sz w:val="23"/>
          <w:szCs w:val="23"/>
        </w:rPr>
      </w:pPr>
    </w:p>
    <w:p w14:paraId="33E96800" w14:textId="77777777" w:rsidR="00B018B7" w:rsidRDefault="00B018B7" w:rsidP="00B018B7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  <w:sectPr w:rsidR="00B018B7" w:rsidSect="00652EF4">
          <w:type w:val="continuous"/>
          <w:pgSz w:w="12240" w:h="15840"/>
          <w:pgMar w:top="720" w:right="720" w:bottom="288" w:left="720" w:header="720" w:footer="720" w:gutter="0"/>
          <w:cols w:space="720"/>
          <w:titlePg/>
          <w:docGrid w:linePitch="360"/>
        </w:sectPr>
      </w:pPr>
    </w:p>
    <w:p w14:paraId="3974388B" w14:textId="4EA891AD" w:rsidR="00B018B7" w:rsidRPr="00B018B7" w:rsidRDefault="00B018B7" w:rsidP="00B018B7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r w:rsidRPr="00B018B7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U.S. Marine Corps.</w:t>
      </w:r>
    </w:p>
    <w:p w14:paraId="43084D3B" w14:textId="6DE30643" w:rsidR="00B018B7" w:rsidRPr="00B018B7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  <w:r w:rsidRPr="00B018B7">
        <w:rPr>
          <w:rFonts w:ascii="Garamond" w:eastAsia="Calibri" w:hAnsi="Garamond" w:cs="Big Caslon Medium"/>
          <w:kern w:val="0"/>
          <w:sz w:val="23"/>
          <w:szCs w:val="23"/>
        </w:rPr>
        <w:t>MACS-2 MCAS Cherry Point</w:t>
      </w:r>
    </w:p>
    <w:p w14:paraId="5FAA2E92" w14:textId="53AD1E68" w:rsidR="00B018B7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  <w:r w:rsidRPr="00B018B7">
        <w:rPr>
          <w:rFonts w:ascii="Garamond" w:eastAsia="Calibri" w:hAnsi="Garamond" w:cs="Big Caslon Medium"/>
          <w:kern w:val="0"/>
          <w:sz w:val="23"/>
          <w:szCs w:val="23"/>
        </w:rPr>
        <w:t>Cherry Point,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NC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28533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United States</w:t>
      </w:r>
    </w:p>
    <w:p w14:paraId="337453D3" w14:textId="10C0898A" w:rsidR="00B018B7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</w:p>
    <w:p w14:paraId="3568C675" w14:textId="104DDB0A" w:rsidR="00B018B7" w:rsidRPr="00B018B7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 xml:space="preserve">Start date: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06/2001</w:t>
      </w:r>
    </w:p>
    <w:p w14:paraId="0F924375" w14:textId="4B0325A1" w:rsidR="00B018B7" w:rsidRPr="00B018B7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 xml:space="preserve">End date: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06/2006</w:t>
      </w:r>
    </w:p>
    <w:p w14:paraId="275F74C6" w14:textId="46A1305F" w:rsidR="00B018B7" w:rsidRPr="00B018B7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  <w:r w:rsidRPr="00B018B7">
        <w:rPr>
          <w:rFonts w:ascii="Garamond" w:eastAsia="Calibri" w:hAnsi="Garamond" w:cs="Big Caslon Medium"/>
          <w:kern w:val="0"/>
          <w:sz w:val="23"/>
          <w:szCs w:val="23"/>
        </w:rPr>
        <w:t>Hours per week:</w:t>
      </w:r>
      <w:r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40</w:t>
      </w:r>
    </w:p>
    <w:p w14:paraId="7FF0CB1D" w14:textId="77777777" w:rsidR="00B018B7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  <w:sectPr w:rsidR="00B018B7" w:rsidSect="00B018B7">
          <w:type w:val="continuous"/>
          <w:pgSz w:w="12240" w:h="15840"/>
          <w:pgMar w:top="720" w:right="720" w:bottom="288" w:left="720" w:header="720" w:footer="720" w:gutter="0"/>
          <w:cols w:num="2" w:space="720"/>
          <w:titlePg/>
          <w:docGrid w:linePitch="360"/>
        </w:sectPr>
      </w:pPr>
    </w:p>
    <w:p w14:paraId="140FAA85" w14:textId="1C478CC9" w:rsidR="00B018B7" w:rsidRPr="00B018B7" w:rsidRDefault="00B018B7" w:rsidP="00B018B7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r w:rsidRPr="00B018B7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Aviation Radar Repair - E4 Corporal</w:t>
      </w:r>
    </w:p>
    <w:p w14:paraId="380D7AF2" w14:textId="77777777" w:rsidR="00B018B7" w:rsidRPr="00B018B7" w:rsidRDefault="00B018B7" w:rsidP="00B018B7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r w:rsidRPr="00B018B7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Duties, Accomplishments and Related Skills:</w:t>
      </w:r>
    </w:p>
    <w:p w14:paraId="06C6F301" w14:textId="6D0A8A83" w:rsidR="007D7939" w:rsidRDefault="007D7939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Two meritorious promotions for excelling in training</w:t>
      </w:r>
    </w:p>
    <w:p w14:paraId="19D4DABB" w14:textId="77777777" w:rsidR="0084128F" w:rsidRDefault="007D7939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 xml:space="preserve">Four </w:t>
      </w:r>
      <w:r w:rsidR="0084128F">
        <w:rPr>
          <w:rFonts w:ascii="Garamond" w:eastAsia="Calibri" w:hAnsi="Garamond" w:cs="Big Caslon Medium"/>
          <w:kern w:val="0"/>
          <w:sz w:val="23"/>
          <w:szCs w:val="23"/>
        </w:rPr>
        <w:t>Certificate of Appreciations</w:t>
      </w:r>
    </w:p>
    <w:p w14:paraId="4870AF30" w14:textId="1F76AC39" w:rsidR="007D7939" w:rsidRDefault="0084128F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>
        <w:rPr>
          <w:rFonts w:ascii="Garamond" w:eastAsia="Calibri" w:hAnsi="Garamond" w:cs="Big Caslon Medium"/>
          <w:kern w:val="0"/>
          <w:sz w:val="23"/>
          <w:szCs w:val="23"/>
        </w:rPr>
        <w:t>Certificate of Commendation and Meritorious Mast</w:t>
      </w:r>
    </w:p>
    <w:p w14:paraId="78326C74" w14:textId="2751C388" w:rsidR="00B018B7" w:rsidRPr="00BB5474" w:rsidRDefault="00B018B7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kern w:val="0"/>
          <w:sz w:val="23"/>
          <w:szCs w:val="23"/>
        </w:rPr>
        <w:t>Supervised teams of 5 to 8 members in the training and maintenance of 2 mobile radar systems</w:t>
      </w:r>
    </w:p>
    <w:p w14:paraId="4177967A" w14:textId="5863787B" w:rsidR="00B018B7" w:rsidRPr="00BB5474" w:rsidRDefault="00B018B7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kern w:val="0"/>
          <w:sz w:val="23"/>
          <w:szCs w:val="23"/>
        </w:rPr>
        <w:t>Maintained optimal functionality of an electronic system under stressful and demanding situations, including support of</w:t>
      </w:r>
      <w:r w:rsidRPr="00BB5474"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BB5474">
        <w:rPr>
          <w:rFonts w:ascii="Garamond" w:eastAsia="Calibri" w:hAnsi="Garamond" w:cs="Big Caslon Medium"/>
          <w:kern w:val="0"/>
          <w:sz w:val="23"/>
          <w:szCs w:val="23"/>
        </w:rPr>
        <w:t>Operation Iraqi Freedom</w:t>
      </w:r>
    </w:p>
    <w:p w14:paraId="23D4955F" w14:textId="7A74689A" w:rsidR="00B018B7" w:rsidRPr="00BB5474" w:rsidRDefault="00B018B7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kern w:val="0"/>
          <w:sz w:val="23"/>
          <w:szCs w:val="23"/>
        </w:rPr>
        <w:t>Handled inventories and procurement of items to maintain maximum functionality of 20 individual issue toolboxes</w:t>
      </w:r>
    </w:p>
    <w:p w14:paraId="2D732931" w14:textId="2386E4D7" w:rsidR="00B018B7" w:rsidRPr="00BB5474" w:rsidRDefault="00B018B7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kern w:val="0"/>
          <w:sz w:val="23"/>
          <w:szCs w:val="23"/>
        </w:rPr>
        <w:t>Advised in the general maintenance, emplacement, and movement of 2 mobile radar systems for over 4000 working</w:t>
      </w:r>
      <w:r w:rsidRPr="00BB5474"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BB5474">
        <w:rPr>
          <w:rFonts w:ascii="Garamond" w:eastAsia="Calibri" w:hAnsi="Garamond" w:cs="Big Caslon Medium"/>
          <w:kern w:val="0"/>
          <w:sz w:val="23"/>
          <w:szCs w:val="23"/>
        </w:rPr>
        <w:t>hours to ensure effectiveness.</w:t>
      </w:r>
    </w:p>
    <w:p w14:paraId="360001D0" w14:textId="3C8DE010" w:rsidR="00B018B7" w:rsidRPr="00BB5474" w:rsidRDefault="00B018B7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kern w:val="0"/>
          <w:sz w:val="23"/>
          <w:szCs w:val="23"/>
        </w:rPr>
        <w:t>Performed technical maintenance, to component level, on sensitive electronic equipment and subsystems</w:t>
      </w:r>
    </w:p>
    <w:p w14:paraId="39524734" w14:textId="1C9DBD8A" w:rsidR="00B018B7" w:rsidRPr="00BB5474" w:rsidRDefault="00B018B7" w:rsidP="00BB5474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kern w:val="0"/>
          <w:sz w:val="23"/>
          <w:szCs w:val="23"/>
        </w:rPr>
        <w:t>Utilized schematic references to troubleshoot electronic, pneumatic, and mechanical failures</w:t>
      </w:r>
    </w:p>
    <w:p w14:paraId="2FC757C1" w14:textId="6E7134BF" w:rsidR="00491B7E" w:rsidRPr="00491B7E" w:rsidRDefault="00B018B7" w:rsidP="00491B7E">
      <w:pPr>
        <w:pStyle w:val="ListParagraph"/>
        <w:numPr>
          <w:ilvl w:val="0"/>
          <w:numId w:val="41"/>
        </w:numPr>
        <w:rPr>
          <w:rFonts w:ascii="Garamond" w:eastAsia="Calibri" w:hAnsi="Garamond" w:cs="Big Caslon Medium"/>
          <w:kern w:val="0"/>
          <w:sz w:val="23"/>
          <w:szCs w:val="23"/>
        </w:rPr>
      </w:pPr>
      <w:r w:rsidRPr="00BB5474">
        <w:rPr>
          <w:rFonts w:ascii="Garamond" w:eastAsia="Calibri" w:hAnsi="Garamond" w:cs="Big Caslon Medium"/>
          <w:kern w:val="0"/>
          <w:sz w:val="23"/>
          <w:szCs w:val="23"/>
        </w:rPr>
        <w:t>Performed extensive record management to track work history and identify key areas of observation for faults</w:t>
      </w:r>
    </w:p>
    <w:p w14:paraId="3D55D5C5" w14:textId="5AAB4195" w:rsidR="00B018B7" w:rsidRPr="00B018B7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  <w:r w:rsidRPr="00B018B7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Supervisor:</w:t>
      </w:r>
      <w:r>
        <w:rPr>
          <w:rFonts w:ascii="Garamond" w:eastAsia="Calibri" w:hAnsi="Garamond" w:cs="Big Caslon Medium"/>
          <w:b/>
          <w:bCs/>
          <w:kern w:val="0"/>
          <w:sz w:val="23"/>
          <w:szCs w:val="23"/>
        </w:rPr>
        <w:t xml:space="preserve">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Sgt. Terry Miller</w:t>
      </w:r>
      <w:r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(252) 466-3998</w:t>
      </w:r>
    </w:p>
    <w:p w14:paraId="1FC61F1A" w14:textId="7CEFF543" w:rsidR="00597555" w:rsidRDefault="00B018B7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  <w:r w:rsidRPr="00B018B7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Okay to contact this</w:t>
      </w:r>
      <w:r w:rsidRPr="00B018B7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 xml:space="preserve"> </w:t>
      </w:r>
      <w:r w:rsidRPr="00B018B7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Supervisor:</w:t>
      </w:r>
      <w:r>
        <w:rPr>
          <w:rFonts w:ascii="Garamond" w:eastAsia="Calibri" w:hAnsi="Garamond" w:cs="Big Caslon Medium"/>
          <w:kern w:val="0"/>
          <w:sz w:val="23"/>
          <w:szCs w:val="23"/>
        </w:rPr>
        <w:t xml:space="preserve"> </w:t>
      </w:r>
      <w:r w:rsidRPr="00B018B7">
        <w:rPr>
          <w:rFonts w:ascii="Garamond" w:eastAsia="Calibri" w:hAnsi="Garamond" w:cs="Big Caslon Medium"/>
          <w:kern w:val="0"/>
          <w:sz w:val="23"/>
          <w:szCs w:val="23"/>
        </w:rPr>
        <w:t>Yes</w:t>
      </w:r>
    </w:p>
    <w:p w14:paraId="1CA10B8B" w14:textId="6944A53E" w:rsidR="00BB5474" w:rsidRDefault="00BB5474" w:rsidP="00B018B7">
      <w:pPr>
        <w:rPr>
          <w:rFonts w:ascii="Garamond" w:eastAsia="Calibri" w:hAnsi="Garamond" w:cs="Big Caslon Medium"/>
          <w:kern w:val="0"/>
          <w:sz w:val="23"/>
          <w:szCs w:val="23"/>
        </w:rPr>
      </w:pPr>
    </w:p>
    <w:p w14:paraId="09841BE3" w14:textId="3E36DD4F" w:rsidR="00BB5474" w:rsidRDefault="00BB5474" w:rsidP="00CF34AF">
      <w:pPr>
        <w:pBdr>
          <w:bottom w:val="single" w:sz="4" w:space="1" w:color="auto"/>
        </w:pBdr>
        <w:jc w:val="center"/>
        <w:rPr>
          <w:rFonts w:ascii="Garamond" w:hAnsi="Garamond" w:cs="Big Caslon Medium"/>
          <w:b/>
          <w:sz w:val="23"/>
          <w:szCs w:val="23"/>
        </w:rPr>
      </w:pPr>
      <w:r w:rsidRPr="00BB5474">
        <w:rPr>
          <w:rFonts w:ascii="Garamond" w:hAnsi="Garamond" w:cs="Big Caslon Medium"/>
          <w:b/>
          <w:sz w:val="23"/>
          <w:szCs w:val="23"/>
        </w:rPr>
        <w:t>R</w:t>
      </w:r>
      <w:r>
        <w:rPr>
          <w:rFonts w:ascii="Garamond" w:hAnsi="Garamond" w:cs="Big Caslon Medium"/>
          <w:b/>
          <w:sz w:val="23"/>
          <w:szCs w:val="23"/>
        </w:rPr>
        <w:t>EFERENCES</w:t>
      </w:r>
      <w:r w:rsidRPr="00BB5474">
        <w:rPr>
          <w:rFonts w:ascii="Garamond" w:hAnsi="Garamond" w:cs="Big Caslon Medium"/>
          <w:b/>
          <w:sz w:val="23"/>
          <w:szCs w:val="23"/>
        </w:rPr>
        <w:t>:</w:t>
      </w:r>
    </w:p>
    <w:p w14:paraId="29407E7C" w14:textId="77777777" w:rsidR="00CF34AF" w:rsidRDefault="00CF34AF" w:rsidP="00CF34AF">
      <w:pPr>
        <w:jc w:val="center"/>
        <w:rPr>
          <w:rFonts w:ascii="Garamond" w:hAnsi="Garamond" w:cs="Big Caslon Medium"/>
          <w:b/>
          <w:sz w:val="23"/>
          <w:szCs w:val="23"/>
        </w:rPr>
        <w:sectPr w:rsidR="00CF34AF" w:rsidSect="00652EF4">
          <w:type w:val="continuous"/>
          <w:pgSz w:w="12240" w:h="15840"/>
          <w:pgMar w:top="720" w:right="720" w:bottom="288" w:left="720" w:header="720" w:footer="720" w:gutter="0"/>
          <w:cols w:space="720"/>
          <w:titlePg/>
          <w:docGrid w:linePitch="360"/>
        </w:sectPr>
      </w:pPr>
    </w:p>
    <w:p w14:paraId="59D4EC93" w14:textId="7DCB109A" w:rsidR="00BB5474" w:rsidRDefault="00CF34AF" w:rsidP="00DB093D">
      <w:pPr>
        <w:jc w:val="center"/>
        <w:rPr>
          <w:rFonts w:ascii="Garamond" w:hAnsi="Garamond" w:cs="Big Caslon Medium"/>
          <w:b/>
          <w:sz w:val="23"/>
          <w:szCs w:val="23"/>
        </w:rPr>
      </w:pPr>
      <w:r>
        <w:rPr>
          <w:rFonts w:ascii="Garamond" w:hAnsi="Garamond" w:cs="Big Caslon Medium"/>
          <w:b/>
          <w:sz w:val="23"/>
          <w:szCs w:val="23"/>
        </w:rPr>
        <w:t>Name</w:t>
      </w:r>
    </w:p>
    <w:p w14:paraId="0392DEBD" w14:textId="77777777" w:rsidR="00644C1A" w:rsidRPr="00644C1A" w:rsidRDefault="00644C1A" w:rsidP="00644C1A">
      <w:pPr>
        <w:rPr>
          <w:rFonts w:ascii="Garamond" w:hAnsi="Garamond" w:cs="Big Caslon Medium"/>
          <w:bCs/>
          <w:sz w:val="23"/>
          <w:szCs w:val="23"/>
        </w:rPr>
      </w:pPr>
      <w:r w:rsidRPr="00644C1A">
        <w:rPr>
          <w:rFonts w:ascii="Garamond" w:hAnsi="Garamond" w:cs="Big Caslon Medium"/>
          <w:bCs/>
          <w:sz w:val="23"/>
          <w:szCs w:val="23"/>
        </w:rPr>
        <w:t>Vicki Ware</w:t>
      </w:r>
    </w:p>
    <w:p w14:paraId="6590BA3D" w14:textId="77777777" w:rsidR="00644C1A" w:rsidRPr="00644C1A" w:rsidRDefault="00644C1A" w:rsidP="00644C1A">
      <w:pPr>
        <w:rPr>
          <w:rFonts w:ascii="Garamond" w:hAnsi="Garamond" w:cs="Big Caslon Medium"/>
          <w:bCs/>
          <w:sz w:val="23"/>
          <w:szCs w:val="23"/>
        </w:rPr>
      </w:pPr>
      <w:r w:rsidRPr="00644C1A">
        <w:rPr>
          <w:rFonts w:ascii="Garamond" w:hAnsi="Garamond" w:cs="Big Caslon Medium"/>
          <w:bCs/>
          <w:sz w:val="23"/>
          <w:szCs w:val="23"/>
        </w:rPr>
        <w:t>Aaron Loss</w:t>
      </w:r>
    </w:p>
    <w:p w14:paraId="6B498A7D" w14:textId="77777777" w:rsidR="00644C1A" w:rsidRDefault="00644C1A" w:rsidP="00644C1A">
      <w:pPr>
        <w:rPr>
          <w:rFonts w:ascii="Garamond" w:hAnsi="Garamond" w:cs="Big Caslon Medium"/>
          <w:b/>
          <w:sz w:val="23"/>
          <w:szCs w:val="23"/>
        </w:rPr>
      </w:pPr>
      <w:r w:rsidRPr="00644C1A">
        <w:rPr>
          <w:rFonts w:ascii="Garamond" w:hAnsi="Garamond" w:cs="Big Caslon Medium"/>
          <w:bCs/>
          <w:sz w:val="23"/>
          <w:szCs w:val="23"/>
        </w:rPr>
        <w:t>Russell Jackson</w:t>
      </w:r>
    </w:p>
    <w:p w14:paraId="7248D276" w14:textId="6B6EBE72" w:rsidR="00644C1A" w:rsidRDefault="00644C1A" w:rsidP="00DB093D">
      <w:pPr>
        <w:ind w:left="-360"/>
        <w:jc w:val="center"/>
        <w:rPr>
          <w:rFonts w:ascii="Garamond" w:hAnsi="Garamond" w:cs="Big Caslon Medium"/>
          <w:b/>
          <w:sz w:val="23"/>
          <w:szCs w:val="23"/>
        </w:rPr>
      </w:pPr>
      <w:r>
        <w:rPr>
          <w:rFonts w:ascii="Garamond" w:hAnsi="Garamond" w:cs="Big Caslon Medium"/>
          <w:b/>
          <w:sz w:val="23"/>
          <w:szCs w:val="23"/>
        </w:rPr>
        <w:t>Employer</w:t>
      </w:r>
    </w:p>
    <w:p w14:paraId="269E7EA0" w14:textId="296C8463" w:rsidR="00644C1A" w:rsidRPr="00644C1A" w:rsidRDefault="00644C1A" w:rsidP="00DB093D">
      <w:pPr>
        <w:ind w:left="360"/>
        <w:rPr>
          <w:rFonts w:ascii="Garamond" w:hAnsi="Garamond" w:cs="Big Caslon Medium"/>
          <w:bCs/>
          <w:sz w:val="23"/>
          <w:szCs w:val="23"/>
        </w:rPr>
      </w:pPr>
      <w:r w:rsidRPr="00644C1A">
        <w:rPr>
          <w:rFonts w:ascii="Garamond" w:hAnsi="Garamond" w:cs="Big Caslon Medium"/>
          <w:bCs/>
          <w:sz w:val="23"/>
          <w:szCs w:val="23"/>
        </w:rPr>
        <w:t>DLA</w:t>
      </w:r>
    </w:p>
    <w:p w14:paraId="431F8FA6" w14:textId="2CD6AA4C" w:rsidR="00644C1A" w:rsidRDefault="00644C1A" w:rsidP="00644C1A">
      <w:pPr>
        <w:rPr>
          <w:rFonts w:ascii="Garamond" w:hAnsi="Garamond" w:cs="Big Caslon Medium"/>
          <w:b/>
          <w:sz w:val="23"/>
          <w:szCs w:val="23"/>
        </w:rPr>
      </w:pPr>
    </w:p>
    <w:p w14:paraId="424FFB07" w14:textId="77777777" w:rsidR="00644C1A" w:rsidRDefault="00644C1A" w:rsidP="00644C1A">
      <w:pPr>
        <w:rPr>
          <w:rFonts w:ascii="Garamond" w:hAnsi="Garamond" w:cs="Big Caslon Medium"/>
          <w:b/>
          <w:sz w:val="23"/>
          <w:szCs w:val="23"/>
        </w:rPr>
      </w:pPr>
    </w:p>
    <w:p w14:paraId="71A101E8" w14:textId="395F2AF7" w:rsidR="00644C1A" w:rsidRDefault="00644C1A" w:rsidP="00DB093D">
      <w:pPr>
        <w:ind w:left="-360"/>
        <w:jc w:val="center"/>
        <w:rPr>
          <w:rFonts w:ascii="Garamond" w:hAnsi="Garamond" w:cs="Big Caslon Medium"/>
          <w:b/>
          <w:sz w:val="23"/>
          <w:szCs w:val="23"/>
        </w:rPr>
      </w:pPr>
      <w:r>
        <w:rPr>
          <w:rFonts w:ascii="Garamond" w:hAnsi="Garamond" w:cs="Big Caslon Medium"/>
          <w:b/>
          <w:sz w:val="23"/>
          <w:szCs w:val="23"/>
        </w:rPr>
        <w:t>Title</w:t>
      </w:r>
    </w:p>
    <w:p w14:paraId="0DEE9A68" w14:textId="15A63FAE" w:rsidR="00644C1A" w:rsidRPr="00644C1A" w:rsidRDefault="00644C1A" w:rsidP="00DB093D">
      <w:pPr>
        <w:ind w:left="-360"/>
        <w:jc w:val="center"/>
        <w:rPr>
          <w:rFonts w:ascii="Garamond" w:hAnsi="Garamond" w:cs="Big Caslon Medium"/>
          <w:bCs/>
          <w:sz w:val="23"/>
          <w:szCs w:val="23"/>
        </w:rPr>
      </w:pPr>
      <w:r w:rsidRPr="00644C1A">
        <w:rPr>
          <w:rFonts w:ascii="Garamond" w:hAnsi="Garamond" w:cs="Big Caslon Medium"/>
          <w:bCs/>
          <w:sz w:val="23"/>
          <w:szCs w:val="23"/>
        </w:rPr>
        <w:t>IT Specialist</w:t>
      </w:r>
    </w:p>
    <w:p w14:paraId="25E5BD05" w14:textId="7991353D" w:rsidR="00644C1A" w:rsidRDefault="00644C1A" w:rsidP="00DB093D">
      <w:pPr>
        <w:ind w:left="-360"/>
        <w:rPr>
          <w:rFonts w:ascii="Garamond" w:hAnsi="Garamond" w:cs="Big Caslon Medium"/>
          <w:b/>
          <w:sz w:val="23"/>
          <w:szCs w:val="23"/>
        </w:rPr>
      </w:pPr>
    </w:p>
    <w:p w14:paraId="52B46FDA" w14:textId="77777777" w:rsidR="00644C1A" w:rsidRDefault="00644C1A" w:rsidP="00644C1A">
      <w:pPr>
        <w:rPr>
          <w:rFonts w:ascii="Garamond" w:hAnsi="Garamond" w:cs="Big Caslon Medium"/>
          <w:b/>
          <w:sz w:val="23"/>
          <w:szCs w:val="23"/>
        </w:rPr>
      </w:pPr>
    </w:p>
    <w:p w14:paraId="4E773773" w14:textId="2477D10B" w:rsidR="00644C1A" w:rsidRDefault="00644C1A" w:rsidP="00DB093D">
      <w:pPr>
        <w:ind w:left="-360"/>
        <w:jc w:val="center"/>
        <w:rPr>
          <w:rFonts w:ascii="Garamond" w:hAnsi="Garamond" w:cs="Big Caslon Medium"/>
          <w:b/>
          <w:sz w:val="23"/>
          <w:szCs w:val="23"/>
        </w:rPr>
      </w:pPr>
      <w:r>
        <w:rPr>
          <w:rFonts w:ascii="Garamond" w:hAnsi="Garamond" w:cs="Big Caslon Medium"/>
          <w:b/>
          <w:sz w:val="23"/>
          <w:szCs w:val="23"/>
        </w:rPr>
        <w:t>Phone</w:t>
      </w:r>
    </w:p>
    <w:p w14:paraId="712CDAC1" w14:textId="51D23A54" w:rsidR="00644C1A" w:rsidRPr="00644C1A" w:rsidRDefault="00644C1A" w:rsidP="00DB093D">
      <w:pPr>
        <w:ind w:left="-360"/>
        <w:jc w:val="center"/>
        <w:rPr>
          <w:rFonts w:ascii="Garamond" w:hAnsi="Garamond" w:cs="Big Caslon Medium"/>
          <w:bCs/>
          <w:sz w:val="23"/>
          <w:szCs w:val="23"/>
        </w:rPr>
      </w:pPr>
      <w:r w:rsidRPr="00644C1A">
        <w:rPr>
          <w:rFonts w:ascii="Garamond" w:hAnsi="Garamond" w:cs="Big Caslon Medium"/>
          <w:bCs/>
          <w:sz w:val="23"/>
          <w:szCs w:val="23"/>
        </w:rPr>
        <w:t>757</w:t>
      </w:r>
      <w:r w:rsidRPr="00644C1A">
        <w:rPr>
          <w:rFonts w:ascii="Garamond" w:hAnsi="Garamond" w:cs="Big Caslon Medium"/>
          <w:bCs/>
          <w:sz w:val="23"/>
          <w:szCs w:val="23"/>
        </w:rPr>
        <w:t>-</w:t>
      </w:r>
      <w:r w:rsidRPr="00644C1A">
        <w:rPr>
          <w:rFonts w:ascii="Garamond" w:hAnsi="Garamond" w:cs="Big Caslon Medium"/>
          <w:bCs/>
          <w:sz w:val="23"/>
          <w:szCs w:val="23"/>
        </w:rPr>
        <w:t>239</w:t>
      </w:r>
      <w:r w:rsidRPr="00644C1A">
        <w:rPr>
          <w:rFonts w:ascii="Garamond" w:hAnsi="Garamond" w:cs="Big Caslon Medium"/>
          <w:bCs/>
          <w:sz w:val="23"/>
          <w:szCs w:val="23"/>
        </w:rPr>
        <w:t>-</w:t>
      </w:r>
      <w:r w:rsidRPr="00644C1A">
        <w:rPr>
          <w:rFonts w:ascii="Garamond" w:hAnsi="Garamond" w:cs="Big Caslon Medium"/>
          <w:bCs/>
          <w:sz w:val="23"/>
          <w:szCs w:val="23"/>
        </w:rPr>
        <w:t>8544</w:t>
      </w:r>
    </w:p>
    <w:p w14:paraId="54EC6DA6" w14:textId="0D375F10" w:rsidR="00644C1A" w:rsidRPr="00644C1A" w:rsidRDefault="00644C1A" w:rsidP="00DB093D">
      <w:pPr>
        <w:ind w:left="-360"/>
        <w:jc w:val="center"/>
        <w:rPr>
          <w:rFonts w:ascii="Garamond" w:hAnsi="Garamond" w:cs="Big Caslon Medium"/>
          <w:bCs/>
          <w:sz w:val="23"/>
          <w:szCs w:val="23"/>
        </w:rPr>
      </w:pPr>
      <w:r w:rsidRPr="00644C1A">
        <w:rPr>
          <w:rFonts w:ascii="Garamond" w:hAnsi="Garamond" w:cs="Big Caslon Medium"/>
          <w:bCs/>
          <w:sz w:val="23"/>
          <w:szCs w:val="23"/>
        </w:rPr>
        <w:t>757-879-6701</w:t>
      </w:r>
    </w:p>
    <w:p w14:paraId="20468F8D" w14:textId="0B0057B8" w:rsidR="00644C1A" w:rsidRPr="00644C1A" w:rsidRDefault="00644C1A" w:rsidP="00DB093D">
      <w:pPr>
        <w:ind w:left="-360"/>
        <w:jc w:val="center"/>
        <w:rPr>
          <w:rFonts w:ascii="Garamond" w:hAnsi="Garamond" w:cs="Big Caslon Medium"/>
          <w:bCs/>
          <w:sz w:val="23"/>
          <w:szCs w:val="23"/>
        </w:rPr>
      </w:pPr>
      <w:r w:rsidRPr="00644C1A">
        <w:rPr>
          <w:rFonts w:ascii="Garamond" w:hAnsi="Garamond" w:cs="Big Caslon Medium"/>
          <w:bCs/>
          <w:sz w:val="23"/>
          <w:szCs w:val="23"/>
        </w:rPr>
        <w:t>443-253-9308</w:t>
      </w:r>
    </w:p>
    <w:p w14:paraId="267A6328" w14:textId="094E867E" w:rsidR="00644C1A" w:rsidRDefault="00644C1A" w:rsidP="00DB093D">
      <w:pPr>
        <w:ind w:left="-360"/>
        <w:jc w:val="center"/>
        <w:rPr>
          <w:rFonts w:ascii="Garamond" w:hAnsi="Garamond" w:cs="Big Caslon Medium"/>
          <w:b/>
          <w:sz w:val="23"/>
          <w:szCs w:val="23"/>
        </w:rPr>
      </w:pPr>
      <w:r>
        <w:rPr>
          <w:rFonts w:ascii="Garamond" w:hAnsi="Garamond" w:cs="Big Caslon Medium"/>
          <w:b/>
          <w:sz w:val="23"/>
          <w:szCs w:val="23"/>
        </w:rPr>
        <w:t>Email</w:t>
      </w:r>
    </w:p>
    <w:p w14:paraId="5C9ADBE5" w14:textId="64A1511A" w:rsidR="00644C1A" w:rsidRPr="00DB093D" w:rsidRDefault="00644C1A" w:rsidP="00DB093D">
      <w:pPr>
        <w:ind w:left="-360"/>
        <w:jc w:val="center"/>
        <w:rPr>
          <w:rFonts w:ascii="Garamond" w:hAnsi="Garamond" w:cs="Big Caslon Medium"/>
          <w:bCs/>
          <w:sz w:val="22"/>
          <w:szCs w:val="22"/>
        </w:rPr>
      </w:pPr>
      <w:r w:rsidRPr="00DB093D">
        <w:rPr>
          <w:rFonts w:ascii="Garamond" w:hAnsi="Garamond" w:cs="Big Caslon Medium"/>
          <w:bCs/>
          <w:sz w:val="22"/>
          <w:szCs w:val="22"/>
        </w:rPr>
        <w:t>vicki.ware@gmail.co</w:t>
      </w:r>
      <w:r w:rsidRPr="00DB093D">
        <w:rPr>
          <w:rFonts w:ascii="Garamond" w:hAnsi="Garamond" w:cs="Big Caslon Medium"/>
          <w:bCs/>
          <w:sz w:val="22"/>
          <w:szCs w:val="22"/>
        </w:rPr>
        <w:t>m</w:t>
      </w:r>
    </w:p>
    <w:p w14:paraId="4FDBE07E" w14:textId="77777777" w:rsidR="00644C1A" w:rsidRDefault="00644C1A" w:rsidP="00CF34AF">
      <w:pPr>
        <w:jc w:val="center"/>
        <w:rPr>
          <w:rFonts w:ascii="Garamond" w:hAnsi="Garamond" w:cs="Big Caslon Medium"/>
          <w:b/>
          <w:sz w:val="23"/>
          <w:szCs w:val="23"/>
        </w:rPr>
        <w:sectPr w:rsidR="00644C1A" w:rsidSect="00644C1A">
          <w:type w:val="continuous"/>
          <w:pgSz w:w="12240" w:h="15840"/>
          <w:pgMar w:top="720" w:right="720" w:bottom="288" w:left="720" w:header="720" w:footer="720" w:gutter="0"/>
          <w:cols w:num="5" w:space="720"/>
          <w:titlePg/>
          <w:docGrid w:linePitch="360"/>
        </w:sectPr>
      </w:pPr>
    </w:p>
    <w:p w14:paraId="7AE7F10E" w14:textId="71EA9826" w:rsidR="00644C1A" w:rsidRDefault="00644C1A" w:rsidP="00CF34AF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367077F1" w14:textId="13B630D2" w:rsidR="00644C1A" w:rsidRDefault="00644C1A" w:rsidP="00CF34AF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33792EA5" w14:textId="77777777" w:rsidR="00644C1A" w:rsidRDefault="00644C1A" w:rsidP="00CF34AF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3A7160DC" w14:textId="2A9DB6C8" w:rsidR="00644C1A" w:rsidRDefault="00644C1A" w:rsidP="00644C1A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7F79EED8" w14:textId="03CCCCA8" w:rsidR="00644C1A" w:rsidRDefault="00644C1A" w:rsidP="00644C1A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13548B48" w14:textId="77777777" w:rsidR="00644C1A" w:rsidRDefault="00644C1A" w:rsidP="00644C1A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2C840AB1" w14:textId="7791EE42" w:rsidR="00CF34AF" w:rsidRDefault="00CF34AF" w:rsidP="00CF34AF">
      <w:pPr>
        <w:rPr>
          <w:rFonts w:ascii="Garamond" w:hAnsi="Garamond" w:cs="Big Caslon Medium"/>
          <w:b/>
          <w:sz w:val="23"/>
          <w:szCs w:val="23"/>
        </w:rPr>
      </w:pPr>
    </w:p>
    <w:sectPr w:rsidR="00CF34AF" w:rsidSect="00644C1A">
      <w:type w:val="continuous"/>
      <w:pgSz w:w="12240" w:h="15840"/>
      <w:pgMar w:top="72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1B185" w14:textId="77777777" w:rsidR="00D3233B" w:rsidRDefault="00D3233B" w:rsidP="00652EF4">
      <w:r>
        <w:separator/>
      </w:r>
    </w:p>
  </w:endnote>
  <w:endnote w:type="continuationSeparator" w:id="0">
    <w:p w14:paraId="4AA07117" w14:textId="77777777" w:rsidR="00D3233B" w:rsidRDefault="00D3233B" w:rsidP="006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DDBB2" w14:textId="77777777" w:rsidR="00D3233B" w:rsidRDefault="00D3233B" w:rsidP="00652EF4">
      <w:r>
        <w:separator/>
      </w:r>
    </w:p>
  </w:footnote>
  <w:footnote w:type="continuationSeparator" w:id="0">
    <w:p w14:paraId="418C1A6B" w14:textId="77777777" w:rsidR="00D3233B" w:rsidRDefault="00D3233B" w:rsidP="006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E3298"/>
    <w:multiLevelType w:val="hybridMultilevel"/>
    <w:tmpl w:val="8020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F30AD"/>
    <w:multiLevelType w:val="hybridMultilevel"/>
    <w:tmpl w:val="23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287A"/>
    <w:multiLevelType w:val="hybridMultilevel"/>
    <w:tmpl w:val="03C4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E4C12"/>
    <w:multiLevelType w:val="hybridMultilevel"/>
    <w:tmpl w:val="230A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D6593"/>
    <w:multiLevelType w:val="multilevel"/>
    <w:tmpl w:val="01F68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53451E"/>
    <w:multiLevelType w:val="hybridMultilevel"/>
    <w:tmpl w:val="C68E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27269"/>
    <w:multiLevelType w:val="hybridMultilevel"/>
    <w:tmpl w:val="D42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76084"/>
    <w:multiLevelType w:val="hybridMultilevel"/>
    <w:tmpl w:val="DB2C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2762C"/>
    <w:multiLevelType w:val="hybridMultilevel"/>
    <w:tmpl w:val="84F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A5DF0"/>
    <w:multiLevelType w:val="hybridMultilevel"/>
    <w:tmpl w:val="2EA4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624BA"/>
    <w:multiLevelType w:val="multilevel"/>
    <w:tmpl w:val="6D9C8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00634B"/>
    <w:multiLevelType w:val="hybridMultilevel"/>
    <w:tmpl w:val="195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37E5"/>
    <w:multiLevelType w:val="multilevel"/>
    <w:tmpl w:val="11EC0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C23250D"/>
    <w:multiLevelType w:val="hybridMultilevel"/>
    <w:tmpl w:val="1B2C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D1A58"/>
    <w:multiLevelType w:val="hybridMultilevel"/>
    <w:tmpl w:val="BA82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D6C17"/>
    <w:multiLevelType w:val="hybridMultilevel"/>
    <w:tmpl w:val="1898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24CFD"/>
    <w:multiLevelType w:val="hybridMultilevel"/>
    <w:tmpl w:val="7B76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91A41"/>
    <w:multiLevelType w:val="hybridMultilevel"/>
    <w:tmpl w:val="53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03BE2"/>
    <w:multiLevelType w:val="hybridMultilevel"/>
    <w:tmpl w:val="1F22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C7429"/>
    <w:multiLevelType w:val="hybridMultilevel"/>
    <w:tmpl w:val="28CA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447B2"/>
    <w:multiLevelType w:val="hybridMultilevel"/>
    <w:tmpl w:val="5B24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F27B0"/>
    <w:multiLevelType w:val="hybridMultilevel"/>
    <w:tmpl w:val="ACA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B7A16"/>
    <w:multiLevelType w:val="hybridMultilevel"/>
    <w:tmpl w:val="C26E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A7536"/>
    <w:multiLevelType w:val="multilevel"/>
    <w:tmpl w:val="ECA052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7E7C2235"/>
    <w:multiLevelType w:val="hybridMultilevel"/>
    <w:tmpl w:val="3E90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D600C"/>
    <w:multiLevelType w:val="hybridMultilevel"/>
    <w:tmpl w:val="7E904C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27"/>
  </w:num>
  <w:num w:numId="4">
    <w:abstractNumId w:val="30"/>
  </w:num>
  <w:num w:numId="5">
    <w:abstractNumId w:val="8"/>
  </w:num>
  <w:num w:numId="6">
    <w:abstractNumId w:val="17"/>
  </w:num>
  <w:num w:numId="7">
    <w:abstractNumId w:val="21"/>
  </w:num>
  <w:num w:numId="8">
    <w:abstractNumId w:val="23"/>
  </w:num>
  <w:num w:numId="9">
    <w:abstractNumId w:val="12"/>
  </w:num>
  <w:num w:numId="10">
    <w:abstractNumId w:val="31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22"/>
  </w:num>
  <w:num w:numId="16">
    <w:abstractNumId w:val="15"/>
  </w:num>
  <w:num w:numId="17">
    <w:abstractNumId w:val="34"/>
  </w:num>
  <w:num w:numId="18">
    <w:abstractNumId w:val="33"/>
  </w:num>
  <w:num w:numId="19">
    <w:abstractNumId w:val="18"/>
  </w:num>
  <w:num w:numId="20">
    <w:abstractNumId w:val="24"/>
  </w:num>
  <w:num w:numId="21">
    <w:abstractNumId w:val="37"/>
  </w:num>
  <w:num w:numId="22">
    <w:abstractNumId w:val="29"/>
  </w:num>
  <w:num w:numId="23">
    <w:abstractNumId w:val="5"/>
  </w:num>
  <w:num w:numId="24">
    <w:abstractNumId w:val="6"/>
  </w:num>
  <w:num w:numId="25">
    <w:abstractNumId w:val="26"/>
  </w:num>
  <w:num w:numId="26">
    <w:abstractNumId w:val="16"/>
  </w:num>
  <w:num w:numId="27">
    <w:abstractNumId w:val="35"/>
  </w:num>
  <w:num w:numId="28">
    <w:abstractNumId w:val="19"/>
  </w:num>
  <w:num w:numId="29">
    <w:abstractNumId w:val="10"/>
  </w:num>
  <w:num w:numId="30">
    <w:abstractNumId w:val="38"/>
  </w:num>
  <w:num w:numId="31">
    <w:abstractNumId w:val="20"/>
  </w:num>
  <w:num w:numId="32">
    <w:abstractNumId w:val="14"/>
  </w:num>
  <w:num w:numId="33">
    <w:abstractNumId w:val="11"/>
  </w:num>
  <w:num w:numId="34">
    <w:abstractNumId w:val="36"/>
  </w:num>
  <w:num w:numId="35">
    <w:abstractNumId w:val="28"/>
  </w:num>
  <w:num w:numId="36">
    <w:abstractNumId w:val="32"/>
  </w:num>
  <w:num w:numId="37">
    <w:abstractNumId w:val="39"/>
  </w:num>
  <w:num w:numId="38">
    <w:abstractNumId w:val="40"/>
  </w:num>
  <w:num w:numId="39">
    <w:abstractNumId w:val="25"/>
  </w:num>
  <w:num w:numId="40">
    <w:abstractNumId w:val="1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szSzMDc0NLewNDVU0lEKTi0uzszPAykwNK4FAKIL0fQtAAAA"/>
  </w:docVars>
  <w:rsids>
    <w:rsidRoot w:val="000C2FFE"/>
    <w:rsid w:val="00001CC1"/>
    <w:rsid w:val="0000316A"/>
    <w:rsid w:val="00010A8A"/>
    <w:rsid w:val="00014E92"/>
    <w:rsid w:val="0001783B"/>
    <w:rsid w:val="00037D9D"/>
    <w:rsid w:val="00046C39"/>
    <w:rsid w:val="00064EEB"/>
    <w:rsid w:val="00065503"/>
    <w:rsid w:val="00065EE5"/>
    <w:rsid w:val="00080820"/>
    <w:rsid w:val="0008246E"/>
    <w:rsid w:val="000974B9"/>
    <w:rsid w:val="000A5620"/>
    <w:rsid w:val="000A7D86"/>
    <w:rsid w:val="000B367B"/>
    <w:rsid w:val="000C2FFE"/>
    <w:rsid w:val="000E0526"/>
    <w:rsid w:val="000E0FE6"/>
    <w:rsid w:val="000F739B"/>
    <w:rsid w:val="00104A99"/>
    <w:rsid w:val="0011257C"/>
    <w:rsid w:val="00122F7A"/>
    <w:rsid w:val="00131096"/>
    <w:rsid w:val="00155427"/>
    <w:rsid w:val="00163131"/>
    <w:rsid w:val="0018021C"/>
    <w:rsid w:val="001A28D1"/>
    <w:rsid w:val="001B0B6D"/>
    <w:rsid w:val="001C40DD"/>
    <w:rsid w:val="001E793E"/>
    <w:rsid w:val="001E7A51"/>
    <w:rsid w:val="00213857"/>
    <w:rsid w:val="002221E2"/>
    <w:rsid w:val="00230197"/>
    <w:rsid w:val="0023464C"/>
    <w:rsid w:val="00253CC7"/>
    <w:rsid w:val="002551D6"/>
    <w:rsid w:val="00263BB7"/>
    <w:rsid w:val="00274709"/>
    <w:rsid w:val="00284B48"/>
    <w:rsid w:val="00297A8F"/>
    <w:rsid w:val="002B50F4"/>
    <w:rsid w:val="002B5786"/>
    <w:rsid w:val="002B6939"/>
    <w:rsid w:val="002C42E7"/>
    <w:rsid w:val="00300E31"/>
    <w:rsid w:val="00310D35"/>
    <w:rsid w:val="00322200"/>
    <w:rsid w:val="003422BD"/>
    <w:rsid w:val="00342649"/>
    <w:rsid w:val="00356837"/>
    <w:rsid w:val="00367BD8"/>
    <w:rsid w:val="00370861"/>
    <w:rsid w:val="00380CED"/>
    <w:rsid w:val="00382874"/>
    <w:rsid w:val="00386AA8"/>
    <w:rsid w:val="00390DE5"/>
    <w:rsid w:val="00392FB5"/>
    <w:rsid w:val="00396CB2"/>
    <w:rsid w:val="003A4A56"/>
    <w:rsid w:val="003A5667"/>
    <w:rsid w:val="003D4FE6"/>
    <w:rsid w:val="003F5578"/>
    <w:rsid w:val="004030F1"/>
    <w:rsid w:val="004058F0"/>
    <w:rsid w:val="00406537"/>
    <w:rsid w:val="004077D5"/>
    <w:rsid w:val="0045114B"/>
    <w:rsid w:val="0045489E"/>
    <w:rsid w:val="00470605"/>
    <w:rsid w:val="00470F49"/>
    <w:rsid w:val="00485746"/>
    <w:rsid w:val="00491820"/>
    <w:rsid w:val="00491B7E"/>
    <w:rsid w:val="004A1B10"/>
    <w:rsid w:val="004A3C16"/>
    <w:rsid w:val="004B3BF4"/>
    <w:rsid w:val="004B4BAB"/>
    <w:rsid w:val="004C5537"/>
    <w:rsid w:val="004C77AA"/>
    <w:rsid w:val="004C7B01"/>
    <w:rsid w:val="004E0A32"/>
    <w:rsid w:val="0050050B"/>
    <w:rsid w:val="00505200"/>
    <w:rsid w:val="0051040A"/>
    <w:rsid w:val="00510C69"/>
    <w:rsid w:val="005121D7"/>
    <w:rsid w:val="00512203"/>
    <w:rsid w:val="00535868"/>
    <w:rsid w:val="005555BE"/>
    <w:rsid w:val="00562A6D"/>
    <w:rsid w:val="0056685A"/>
    <w:rsid w:val="005719A4"/>
    <w:rsid w:val="00575422"/>
    <w:rsid w:val="005958ED"/>
    <w:rsid w:val="00597555"/>
    <w:rsid w:val="005B0755"/>
    <w:rsid w:val="005E7CF9"/>
    <w:rsid w:val="005F5639"/>
    <w:rsid w:val="005F607F"/>
    <w:rsid w:val="0060375C"/>
    <w:rsid w:val="0060387C"/>
    <w:rsid w:val="00611545"/>
    <w:rsid w:val="006121B3"/>
    <w:rsid w:val="00615BE7"/>
    <w:rsid w:val="00631011"/>
    <w:rsid w:val="0063148A"/>
    <w:rsid w:val="00634487"/>
    <w:rsid w:val="00644C1A"/>
    <w:rsid w:val="00652EF4"/>
    <w:rsid w:val="006812C8"/>
    <w:rsid w:val="0069111E"/>
    <w:rsid w:val="00692862"/>
    <w:rsid w:val="006A0CF8"/>
    <w:rsid w:val="006A2FA5"/>
    <w:rsid w:val="006C5342"/>
    <w:rsid w:val="006F799C"/>
    <w:rsid w:val="00701BE1"/>
    <w:rsid w:val="00712857"/>
    <w:rsid w:val="007139E7"/>
    <w:rsid w:val="00727212"/>
    <w:rsid w:val="00732C5A"/>
    <w:rsid w:val="0073486F"/>
    <w:rsid w:val="00745DF2"/>
    <w:rsid w:val="00746AC6"/>
    <w:rsid w:val="00785F44"/>
    <w:rsid w:val="007B7347"/>
    <w:rsid w:val="007D7939"/>
    <w:rsid w:val="00823D24"/>
    <w:rsid w:val="00825E3A"/>
    <w:rsid w:val="0082683C"/>
    <w:rsid w:val="0084128F"/>
    <w:rsid w:val="0088746E"/>
    <w:rsid w:val="0089119D"/>
    <w:rsid w:val="00894F17"/>
    <w:rsid w:val="008A0285"/>
    <w:rsid w:val="008A0B0C"/>
    <w:rsid w:val="008A1BBB"/>
    <w:rsid w:val="008B549E"/>
    <w:rsid w:val="008C736F"/>
    <w:rsid w:val="008D2588"/>
    <w:rsid w:val="008F1104"/>
    <w:rsid w:val="008F2D1D"/>
    <w:rsid w:val="0091026E"/>
    <w:rsid w:val="00931A56"/>
    <w:rsid w:val="00933EF1"/>
    <w:rsid w:val="009400F2"/>
    <w:rsid w:val="00965686"/>
    <w:rsid w:val="00980B3C"/>
    <w:rsid w:val="00996E64"/>
    <w:rsid w:val="009C6309"/>
    <w:rsid w:val="009F6144"/>
    <w:rsid w:val="00A57910"/>
    <w:rsid w:val="00A60B31"/>
    <w:rsid w:val="00A61E93"/>
    <w:rsid w:val="00A768C5"/>
    <w:rsid w:val="00A76C1D"/>
    <w:rsid w:val="00A82AC7"/>
    <w:rsid w:val="00A8383B"/>
    <w:rsid w:val="00A857B2"/>
    <w:rsid w:val="00A914A3"/>
    <w:rsid w:val="00A9201A"/>
    <w:rsid w:val="00AD434C"/>
    <w:rsid w:val="00AD7B7F"/>
    <w:rsid w:val="00AE1244"/>
    <w:rsid w:val="00B018B7"/>
    <w:rsid w:val="00B05D03"/>
    <w:rsid w:val="00B2760C"/>
    <w:rsid w:val="00B32425"/>
    <w:rsid w:val="00B343E2"/>
    <w:rsid w:val="00B35517"/>
    <w:rsid w:val="00B36E09"/>
    <w:rsid w:val="00B464FC"/>
    <w:rsid w:val="00B578D6"/>
    <w:rsid w:val="00B607BA"/>
    <w:rsid w:val="00BA45BD"/>
    <w:rsid w:val="00BB27E6"/>
    <w:rsid w:val="00BB5474"/>
    <w:rsid w:val="00BB7D94"/>
    <w:rsid w:val="00BE4AF5"/>
    <w:rsid w:val="00BF37A0"/>
    <w:rsid w:val="00C01DB8"/>
    <w:rsid w:val="00C05602"/>
    <w:rsid w:val="00C061C0"/>
    <w:rsid w:val="00C511E5"/>
    <w:rsid w:val="00C64544"/>
    <w:rsid w:val="00C818EA"/>
    <w:rsid w:val="00C91C18"/>
    <w:rsid w:val="00CB1EB8"/>
    <w:rsid w:val="00CB33CC"/>
    <w:rsid w:val="00CB62C7"/>
    <w:rsid w:val="00CB7FB6"/>
    <w:rsid w:val="00CC1F1F"/>
    <w:rsid w:val="00CC7C01"/>
    <w:rsid w:val="00CF34AF"/>
    <w:rsid w:val="00CF54A8"/>
    <w:rsid w:val="00D03411"/>
    <w:rsid w:val="00D13057"/>
    <w:rsid w:val="00D14C7C"/>
    <w:rsid w:val="00D3233B"/>
    <w:rsid w:val="00D34E4A"/>
    <w:rsid w:val="00D357AD"/>
    <w:rsid w:val="00D362A1"/>
    <w:rsid w:val="00D461B1"/>
    <w:rsid w:val="00DB093D"/>
    <w:rsid w:val="00DC4E64"/>
    <w:rsid w:val="00DE7FD9"/>
    <w:rsid w:val="00DF606D"/>
    <w:rsid w:val="00E021AE"/>
    <w:rsid w:val="00E11AAC"/>
    <w:rsid w:val="00E3449E"/>
    <w:rsid w:val="00E45624"/>
    <w:rsid w:val="00E45F61"/>
    <w:rsid w:val="00E506D5"/>
    <w:rsid w:val="00E84B1C"/>
    <w:rsid w:val="00E957A4"/>
    <w:rsid w:val="00EA255A"/>
    <w:rsid w:val="00EC4732"/>
    <w:rsid w:val="00ED746E"/>
    <w:rsid w:val="00EE2B59"/>
    <w:rsid w:val="00EF3874"/>
    <w:rsid w:val="00F3260E"/>
    <w:rsid w:val="00F65F24"/>
    <w:rsid w:val="00FA6A36"/>
    <w:rsid w:val="00FA7F15"/>
    <w:rsid w:val="00FC06E6"/>
    <w:rsid w:val="00FC35CA"/>
    <w:rsid w:val="00FC7617"/>
    <w:rsid w:val="00FD7F6C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E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customStyle="1" w:styleId="Normal1">
    <w:name w:val="Normal1"/>
    <w:rsid w:val="0038287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Default">
    <w:name w:val="Default"/>
    <w:rsid w:val="002551D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C7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ker13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.com/usa-en/hom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s.odu.edu/~cpi/old/411/crystalsum20/h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eaker1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A0AE2-15EC-434B-9928-0873FE7B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Severs</dc:creator>
  <cp:keywords>IT Focused Resume</cp:keywords>
  <cp:lastModifiedBy>Berman, Aaron</cp:lastModifiedBy>
  <cp:revision>3</cp:revision>
  <dcterms:created xsi:type="dcterms:W3CDTF">2021-02-01T15:59:00Z</dcterms:created>
  <dcterms:modified xsi:type="dcterms:W3CDTF">2021-02-01T17:43:00Z</dcterms:modified>
</cp:coreProperties>
</file>